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4106E" w:rsidRDefault="00117350">
      <w:pPr>
        <w:pStyle w:val="papertitle"/>
      </w:pPr>
      <w:r>
        <w:t>Solving Sudoku</w:t>
      </w:r>
      <w:r w:rsidR="00136B4B">
        <w:t>: An Application of Handwritten Digit Classification</w:t>
      </w:r>
    </w:p>
    <w:p w:rsidR="0024106E" w:rsidRPr="005117CA" w:rsidRDefault="00136B4B">
      <w:pPr>
        <w:pStyle w:val="papersubtitle"/>
      </w:pPr>
      <w:proofErr w:type="spellStart"/>
      <w:r>
        <w:t>Paulito</w:t>
      </w:r>
      <w:proofErr w:type="spellEnd"/>
      <w:r>
        <w:t xml:space="preserve"> Mendoza, </w:t>
      </w:r>
      <w:r>
        <w:rPr>
          <w:i/>
        </w:rPr>
        <w:t>ECE531 Project Report</w:t>
      </w:r>
      <w:r w:rsidR="005117CA">
        <w:rPr>
          <w:i/>
        </w:rPr>
        <w:br/>
      </w:r>
      <w:r w:rsidR="005117CA">
        <w:t xml:space="preserve">UIC Spring 2017 Prof. </w:t>
      </w:r>
      <w:proofErr w:type="spellStart"/>
      <w:r w:rsidR="005117CA">
        <w:t>Mojtaba</w:t>
      </w:r>
      <w:proofErr w:type="spellEnd"/>
      <w:r w:rsidR="005117CA">
        <w:t xml:space="preserve"> </w:t>
      </w:r>
      <w:proofErr w:type="spellStart"/>
      <w:r w:rsidR="005117CA">
        <w:t>Soltanalian</w:t>
      </w:r>
      <w:proofErr w:type="spellEnd"/>
    </w:p>
    <w:p w:rsidR="0024106E" w:rsidRDefault="0024106E">
      <w:pPr>
        <w:sectPr w:rsidR="0024106E">
          <w:pgSz w:w="12240" w:h="15840"/>
          <w:pgMar w:top="1080" w:right="893" w:bottom="1440" w:left="893" w:header="720" w:footer="720" w:gutter="0"/>
          <w:cols w:space="720"/>
          <w:docGrid w:linePitch="360"/>
        </w:sectPr>
      </w:pPr>
    </w:p>
    <w:p w:rsidR="0024106E" w:rsidRDefault="0024106E">
      <w:pPr>
        <w:pStyle w:val="Affiliation"/>
      </w:pPr>
    </w:p>
    <w:p w:rsidR="0024106E" w:rsidRDefault="0024106E"/>
    <w:p w:rsidR="0024106E" w:rsidRDefault="0024106E">
      <w:pPr>
        <w:sectPr w:rsidR="0024106E">
          <w:type w:val="continuous"/>
          <w:pgSz w:w="12240" w:h="15840"/>
          <w:pgMar w:top="1080" w:right="893" w:bottom="1440" w:left="893" w:header="720" w:footer="720" w:gutter="0"/>
          <w:cols w:space="720"/>
          <w:docGrid w:linePitch="360"/>
        </w:sectPr>
      </w:pPr>
    </w:p>
    <w:p w:rsidR="0024106E" w:rsidRDefault="00A253FB">
      <w:pPr>
        <w:pStyle w:val="Abstract"/>
        <w:rPr>
          <w:i/>
        </w:rPr>
      </w:pPr>
      <w:r>
        <w:rPr>
          <w:i/>
          <w:iCs/>
        </w:rPr>
        <w:t>Abstract</w:t>
      </w:r>
      <w:r>
        <w:rPr>
          <w:rFonts w:eastAsia="Times New Roman"/>
        </w:rPr>
        <w:t>—</w:t>
      </w:r>
      <w:r w:rsidR="00E63209">
        <w:rPr>
          <w:rFonts w:eastAsia="Times New Roman"/>
        </w:rPr>
        <w:t>Character recognition is a common operation in modern administrative operations such as document scanning and conversion, and check deposits in banking transactions.</w:t>
      </w:r>
      <w:r w:rsidR="00B23964">
        <w:rPr>
          <w:rFonts w:eastAsia="Times New Roman"/>
        </w:rPr>
        <w:t xml:space="preserve"> This project will illustrate </w:t>
      </w:r>
      <w:r w:rsidR="00E63209">
        <w:rPr>
          <w:rFonts w:eastAsia="Times New Roman"/>
        </w:rPr>
        <w:t>Bayes classifier</w:t>
      </w:r>
      <w:r w:rsidR="00B23964">
        <w:rPr>
          <w:rFonts w:eastAsia="Times New Roman"/>
        </w:rPr>
        <w:t xml:space="preserve"> methods</w:t>
      </w:r>
      <w:r w:rsidR="00E63209">
        <w:rPr>
          <w:rFonts w:eastAsia="Times New Roman"/>
        </w:rPr>
        <w:t xml:space="preserve"> trained on the well-known MNIST digit database to identify handwritten digits.</w:t>
      </w:r>
      <w:r w:rsidR="00E63209">
        <w:rPr>
          <w:rFonts w:eastAsia="Times New Roman"/>
        </w:rPr>
        <w:tab/>
      </w:r>
      <w:r w:rsidR="00E63209">
        <w:rPr>
          <w:rFonts w:eastAsia="Times New Roman"/>
        </w:rPr>
        <w:br/>
        <w:t>To illustrate an entertaining example of character recognition: the Bayes classifier approach will be used to (attempt to</w:t>
      </w:r>
      <w:r w:rsidR="00D31723">
        <w:rPr>
          <w:rFonts w:eastAsia="Times New Roman"/>
        </w:rPr>
        <w:t>)</w:t>
      </w:r>
      <w:r w:rsidR="00E63209">
        <w:rPr>
          <w:rFonts w:eastAsia="Times New Roman"/>
        </w:rPr>
        <w:t xml:space="preserve"> identify the digits of a scanned Sudoku puzzle, as part of an automated Sudoku puzzle solving application.</w:t>
      </w:r>
      <w:r w:rsidR="00E63209">
        <w:rPr>
          <w:rFonts w:eastAsia="Times New Roman"/>
        </w:rPr>
        <w:tab/>
      </w:r>
    </w:p>
    <w:p w:rsidR="0024106E" w:rsidRDefault="00A253FB">
      <w:pPr>
        <w:pStyle w:val="keywords"/>
        <w:ind w:firstLine="180"/>
      </w:pPr>
      <w:r>
        <w:rPr>
          <w:i/>
        </w:rPr>
        <w:t>Index</w:t>
      </w:r>
      <w:r>
        <w:rPr>
          <w:rFonts w:eastAsia="Times New Roman"/>
          <w:i/>
        </w:rPr>
        <w:t xml:space="preserve"> </w:t>
      </w:r>
      <w:r>
        <w:rPr>
          <w:i/>
        </w:rPr>
        <w:t>Terms</w:t>
      </w:r>
      <w:r>
        <w:rPr>
          <w:rFonts w:eastAsia="Times New Roman"/>
        </w:rPr>
        <w:t>—</w:t>
      </w:r>
      <w:r w:rsidR="00376E02">
        <w:rPr>
          <w:rFonts w:eastAsia="Times New Roman"/>
        </w:rPr>
        <w:t xml:space="preserve">naïve </w:t>
      </w:r>
      <w:r w:rsidR="00E63209">
        <w:rPr>
          <w:rFonts w:eastAsia="Times New Roman"/>
        </w:rPr>
        <w:t>Bayes classifier, Sudoku, MNIST, handwritten digit recognition</w:t>
      </w:r>
      <w:r>
        <w:t>.</w:t>
      </w:r>
    </w:p>
    <w:p w:rsidR="0024106E" w:rsidRDefault="00A253FB">
      <w:pPr>
        <w:pStyle w:val="Heading1"/>
      </w:pPr>
      <w:r>
        <w:t>Introduction</w:t>
      </w:r>
    </w:p>
    <w:p w:rsidR="006B502E" w:rsidRDefault="00376E02" w:rsidP="006B502E">
      <w:pPr>
        <w:pStyle w:val="BodyText"/>
      </w:pPr>
      <w:r>
        <w:t xml:space="preserve">As an example of estimation and detection </w:t>
      </w:r>
      <w:r w:rsidR="00B9719A">
        <w:t>concepts</w:t>
      </w:r>
      <w:r>
        <w:t>, handwritten digit classificatio</w:t>
      </w:r>
      <w:r w:rsidR="00B9719A">
        <w:t xml:space="preserve">n has </w:t>
      </w:r>
      <w:r w:rsidR="006B502E">
        <w:t>clear</w:t>
      </w:r>
      <w:r w:rsidR="00B9719A">
        <w:t xml:space="preserve"> and obvious </w:t>
      </w:r>
      <w:r w:rsidR="006B502E">
        <w:t>value to the modern workplace.</w:t>
      </w:r>
      <w:r w:rsidR="00B9719A">
        <w:t xml:space="preserve"> </w:t>
      </w:r>
      <w:r w:rsidR="006B502E">
        <w:t>C</w:t>
      </w:r>
      <w:r w:rsidR="00B9719A">
        <w:t xml:space="preserve">onverting handwritten </w:t>
      </w:r>
      <w:r w:rsidR="006B502E">
        <w:t>numbers</w:t>
      </w:r>
      <w:r w:rsidR="00B9719A">
        <w:t xml:space="preserve"> to electronic format</w:t>
      </w:r>
      <w:r w:rsidR="006B502E">
        <w:t xml:space="preserve"> – and, in general, handwriting recognition of any text – has been used in such applications as postal mail sorting, handwritten document conversion, and bank check scanning.</w:t>
      </w:r>
    </w:p>
    <w:p w:rsidR="007254EE" w:rsidRDefault="006B502E" w:rsidP="006B502E">
      <w:pPr>
        <w:pStyle w:val="BodyText"/>
      </w:pPr>
      <w:r>
        <w:t>A number of modern techniques</w:t>
      </w:r>
      <w:r w:rsidR="004252C7">
        <w:t xml:space="preserve"> (e.g. </w:t>
      </w:r>
      <w:r w:rsidR="004252C7">
        <w:fldChar w:fldCharType="begin"/>
      </w:r>
      <w:r w:rsidR="004252C7">
        <w:instrText xml:space="preserve"> REF _Ref481092854 \r \h </w:instrText>
      </w:r>
      <w:r w:rsidR="004252C7">
        <w:fldChar w:fldCharType="separate"/>
      </w:r>
      <w:r w:rsidR="006C73CA">
        <w:t>[1]</w:t>
      </w:r>
      <w:r w:rsidR="004252C7">
        <w:fldChar w:fldCharType="end"/>
      </w:r>
      <w:r w:rsidR="004252C7">
        <w:t xml:space="preserve">, </w:t>
      </w:r>
      <w:r w:rsidR="004252C7">
        <w:fldChar w:fldCharType="begin"/>
      </w:r>
      <w:r w:rsidR="004252C7">
        <w:instrText xml:space="preserve"> REF _Ref481092863 \r \h </w:instrText>
      </w:r>
      <w:r w:rsidR="004252C7">
        <w:fldChar w:fldCharType="separate"/>
      </w:r>
      <w:r w:rsidR="006C73CA">
        <w:t>[2]</w:t>
      </w:r>
      <w:r w:rsidR="004252C7">
        <w:fldChar w:fldCharType="end"/>
      </w:r>
      <w:r w:rsidR="004252C7">
        <w:t xml:space="preserve">) </w:t>
      </w:r>
      <w:r>
        <w:t xml:space="preserve">exist that provide an error rate significantly small enough to be employed successfully in commercial applications as previously described. This project, however, intends to present </w:t>
      </w:r>
      <w:r w:rsidR="007254EE">
        <w:t xml:space="preserve">character recognition from a </w:t>
      </w:r>
      <w:r w:rsidR="005117CA">
        <w:t>statistical</w:t>
      </w:r>
      <w:r w:rsidR="007254EE">
        <w:t xml:space="preserve"> “first principles” approach, using Bayesian classification. While the error rate is not comparable to those more modern techniques, it is a useful baseline from which to consider those modern methods. </w:t>
      </w:r>
      <w:r w:rsidR="007254EE">
        <w:tab/>
      </w:r>
    </w:p>
    <w:p w:rsidR="003977A7" w:rsidRDefault="007254EE" w:rsidP="003977A7">
      <w:pPr>
        <w:pStyle w:val="BodyText"/>
      </w:pPr>
      <w:r>
        <w:t>A secondary consideration</w:t>
      </w:r>
      <w:r w:rsidR="004252C7">
        <w:t xml:space="preserve"> for this project (and of more entertainment value)</w:t>
      </w:r>
      <w:r>
        <w:t xml:space="preserve"> is to </w:t>
      </w:r>
      <w:r w:rsidR="003977A7">
        <w:t>implement a digit classification approach that is simple enough to be modeled in a MATLAB environment, and migrated to a Windows application</w:t>
      </w:r>
      <w:r w:rsidR="004252C7">
        <w:t xml:space="preserve"> designed to solve Sudoku puzzles: images of unsolved, handwritten Sudoku puzzles will be scanned, parsed into digit bitmaps, and an electronic representation of the puzzle will be solved by a simple recursive algorithm.</w:t>
      </w:r>
      <w:r w:rsidR="004252C7">
        <w:tab/>
      </w:r>
    </w:p>
    <w:p w:rsidR="0024106E" w:rsidRDefault="0024106E">
      <w:pPr>
        <w:pStyle w:val="BodyText"/>
      </w:pPr>
    </w:p>
    <w:p w:rsidR="0024106E" w:rsidRDefault="00136B4B">
      <w:pPr>
        <w:pStyle w:val="Heading1"/>
      </w:pPr>
      <w:r>
        <w:t>MNIST Digit Database</w:t>
      </w:r>
    </w:p>
    <w:p w:rsidR="0024106E" w:rsidRDefault="003977A7" w:rsidP="00475CB0">
      <w:pPr>
        <w:pStyle w:val="BodyText"/>
      </w:pPr>
      <w:r>
        <w:t>The Modified National Institute of Standards and Technology (MNIST) database</w:t>
      </w:r>
      <w:r w:rsidR="00475CB0">
        <w:t xml:space="preserve"> </w:t>
      </w:r>
      <w:r w:rsidR="001D4143">
        <w:fldChar w:fldCharType="begin"/>
      </w:r>
      <w:r w:rsidR="001D4143">
        <w:instrText xml:space="preserve"> REF _Ref481093039 \r \h </w:instrText>
      </w:r>
      <w:r w:rsidR="001D4143">
        <w:fldChar w:fldCharType="separate"/>
      </w:r>
      <w:r w:rsidR="006C73CA">
        <w:t>[3]</w:t>
      </w:r>
      <w:r w:rsidR="001D4143">
        <w:fldChar w:fldCharType="end"/>
      </w:r>
      <w:r>
        <w:t xml:space="preserve"> was created specifically for the purpose of providing a handwritten digit database for use in machine learning and consists of several thousand 28x28 grayscale</w:t>
      </w:r>
      <w:r w:rsidR="00475CB0">
        <w:t xml:space="preserve"> (8-bit)</w:t>
      </w:r>
      <w:r>
        <w:t xml:space="preserve"> pixel images of handwritten digits</w:t>
      </w:r>
      <w:r w:rsidR="00475CB0">
        <w:t>, separated into a training set of images, and a test set of images</w:t>
      </w:r>
      <w:r>
        <w:t>. This database is actually derived from the original NIST database</w:t>
      </w:r>
      <w:r w:rsidR="00475CB0">
        <w:t xml:space="preserve">, </w:t>
      </w:r>
      <w:r w:rsidR="00475CB0">
        <w:t>which comprised a larger number of black-and white images and were segregated between a training set population (American census workers) and a test set population (American high school students)</w:t>
      </w:r>
      <w:r>
        <w:t>.</w:t>
      </w:r>
      <w:r w:rsidR="00475CB0">
        <w:t xml:space="preserve"> The MNIST database also mixed the source populations across the training and test sets. </w:t>
      </w:r>
    </w:p>
    <w:p w:rsidR="00C36116" w:rsidRDefault="00C36116" w:rsidP="00475CB0">
      <w:pPr>
        <w:pStyle w:val="BodyText"/>
      </w:pPr>
    </w:p>
    <w:p w:rsidR="00475CB0" w:rsidRDefault="00475CB0" w:rsidP="00475CB0">
      <w:pPr>
        <w:pStyle w:val="BodyText"/>
      </w:pPr>
      <w:r>
        <w:t>Figure 1 shows an example of images from the MNIST database. Note that the images are “inverted”, i.e. the digits represent high pixel intensity (~255) and the background is represented by low pixel intensity (~0).</w:t>
      </w:r>
    </w:p>
    <w:p w:rsidR="00475CB0" w:rsidRDefault="00475CB0" w:rsidP="00475CB0">
      <w:pPr>
        <w:pStyle w:val="BodyText"/>
      </w:pPr>
    </w:p>
    <w:p w:rsidR="00475CB0" w:rsidRDefault="00475CB0" w:rsidP="00475CB0">
      <w:pPr>
        <w:pStyle w:val="BodyText"/>
      </w:pPr>
      <w:r w:rsidRPr="00475CB0">
        <w:rPr>
          <w:noProof/>
          <w:lang w:eastAsia="en-US"/>
        </w:rPr>
        <w:drawing>
          <wp:inline distT="0" distB="0" distL="0" distR="0" wp14:anchorId="3BA6E69C" wp14:editId="0CE9C238">
            <wp:extent cx="3133725" cy="2476501"/>
            <wp:effectExtent l="0" t="0" r="0" b="0"/>
            <wp:docPr id="4" name="Picture 6" descr="Image result for MNIST di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age result for MNIST dig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247650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475CB0" w:rsidRPr="00475CB0" w:rsidRDefault="00475CB0" w:rsidP="00475CB0">
      <w:pPr>
        <w:pStyle w:val="Caption"/>
        <w:rPr>
          <w:sz w:val="16"/>
        </w:rPr>
      </w:pPr>
      <w:r w:rsidRPr="00475CB0">
        <w:rPr>
          <w:sz w:val="16"/>
        </w:rPr>
        <w:t xml:space="preserve">Figure </w:t>
      </w:r>
      <w:r w:rsidRPr="00475CB0">
        <w:rPr>
          <w:sz w:val="16"/>
        </w:rPr>
        <w:fldChar w:fldCharType="begin"/>
      </w:r>
      <w:r w:rsidRPr="00475CB0">
        <w:rPr>
          <w:sz w:val="16"/>
        </w:rPr>
        <w:instrText xml:space="preserve"> SEQ Figure \* ARABIC </w:instrText>
      </w:r>
      <w:r w:rsidRPr="00475CB0">
        <w:rPr>
          <w:sz w:val="16"/>
        </w:rPr>
        <w:fldChar w:fldCharType="separate"/>
      </w:r>
      <w:r w:rsidR="006C73CA">
        <w:rPr>
          <w:noProof/>
          <w:sz w:val="16"/>
        </w:rPr>
        <w:t>1</w:t>
      </w:r>
      <w:r w:rsidRPr="00475CB0">
        <w:rPr>
          <w:sz w:val="16"/>
        </w:rPr>
        <w:fldChar w:fldCharType="end"/>
      </w:r>
      <w:r w:rsidRPr="00475CB0">
        <w:rPr>
          <w:sz w:val="16"/>
        </w:rPr>
        <w:t>. Example of MNIST images</w:t>
      </w:r>
      <w:r>
        <w:rPr>
          <w:sz w:val="16"/>
        </w:rPr>
        <w:t>.</w:t>
      </w:r>
    </w:p>
    <w:p w:rsidR="00C36116" w:rsidRDefault="00475CB0" w:rsidP="00C36116">
      <w:pPr>
        <w:pStyle w:val="BodyText"/>
      </w:pPr>
      <w:r>
        <w:t>This paper used an abbreviated version of the MNIST database</w:t>
      </w:r>
      <w:r w:rsidR="00C36116">
        <w:t xml:space="preserve"> </w:t>
      </w:r>
      <w:r w:rsidR="00C36116">
        <w:fldChar w:fldCharType="begin"/>
      </w:r>
      <w:r w:rsidR="00C36116">
        <w:instrText xml:space="preserve"> REF _Ref480916156 \r \h </w:instrText>
      </w:r>
      <w:r w:rsidR="00C36116">
        <w:fldChar w:fldCharType="separate"/>
      </w:r>
      <w:r w:rsidR="006C73CA">
        <w:t>[4]</w:t>
      </w:r>
      <w:r w:rsidR="00C36116">
        <w:fldChar w:fldCharType="end"/>
      </w:r>
      <w:r>
        <w:t xml:space="preserve"> which was also decomposed into an easier file format</w:t>
      </w:r>
      <w:r w:rsidR="00C36116">
        <w:t xml:space="preserve">; this abbreviated database consists of 1,000 samples of </w:t>
      </w:r>
      <w:proofErr w:type="gramStart"/>
      <w:r w:rsidR="00C36116">
        <w:t>each</w:t>
      </w:r>
      <w:proofErr w:type="gramEnd"/>
      <w:r w:rsidR="00C36116">
        <w:t xml:space="preserve"> digit 0 through 9 (a total of 10,000 images).</w:t>
      </w:r>
    </w:p>
    <w:p w:rsidR="00C36116" w:rsidRDefault="00C36116" w:rsidP="00475CB0">
      <w:pPr>
        <w:pStyle w:val="BodyText"/>
      </w:pPr>
      <w:r>
        <w:t xml:space="preserve">To illustrate the consistency and clarity of the images, as a whole, for each digit: an “average” digit image was created in MATLAB by generating the arithmetic mean of each pixel, across the 1,000 samples of each image. These </w:t>
      </w:r>
      <w:r w:rsidR="00BC5A09">
        <w:t>averaged images are shown below; they are very easy to identify.</w:t>
      </w:r>
    </w:p>
    <w:p w:rsidR="00BC5A09" w:rsidRDefault="005117CA" w:rsidP="00475CB0">
      <w:pPr>
        <w:pStyle w:val="BodyText"/>
      </w:pPr>
      <w:r>
        <w:rPr>
          <w:noProof/>
          <w:lang w:eastAsia="en-US"/>
        </w:rPr>
        <mc:AlternateContent>
          <mc:Choice Requires="wpg">
            <w:drawing>
              <wp:anchor distT="0" distB="0" distL="114300" distR="114300" simplePos="0" relativeHeight="251678208" behindDoc="0" locked="0" layoutInCell="1" allowOverlap="1">
                <wp:simplePos x="0" y="0"/>
                <wp:positionH relativeFrom="column">
                  <wp:posOffset>107950</wp:posOffset>
                </wp:positionH>
                <wp:positionV relativeFrom="paragraph">
                  <wp:posOffset>240665</wp:posOffset>
                </wp:positionV>
                <wp:extent cx="3025775" cy="1005840"/>
                <wp:effectExtent l="0" t="0" r="3175" b="3810"/>
                <wp:wrapTopAndBottom/>
                <wp:docPr id="18" name="Group 18"/>
                <wp:cNvGraphicFramePr/>
                <a:graphic xmlns:a="http://schemas.openxmlformats.org/drawingml/2006/main">
                  <a:graphicData uri="http://schemas.microsoft.com/office/word/2010/wordprocessingGroup">
                    <wpg:wgp>
                      <wpg:cNvGrpSpPr/>
                      <wpg:grpSpPr>
                        <a:xfrm>
                          <a:off x="0" y="0"/>
                          <a:ext cx="3025775" cy="1005840"/>
                          <a:chOff x="0" y="0"/>
                          <a:chExt cx="3025775" cy="1005840"/>
                        </a:xfrm>
                      </wpg:grpSpPr>
                      <pic:pic xmlns:pic="http://schemas.openxmlformats.org/drawingml/2006/picture">
                        <pic:nvPicPr>
                          <pic:cNvPr id="5" name="Picture 4"/>
                          <pic:cNvPicPr>
                            <a:picLocks noChangeAspect="1"/>
                          </pic:cNvPicPr>
                        </pic:nvPicPr>
                        <pic:blipFill>
                          <a:blip r:embed="rId9"/>
                          <a:stretch>
                            <a:fillRect/>
                          </a:stretch>
                        </pic:blipFill>
                        <pic:spPr>
                          <a:xfrm>
                            <a:off x="755650" y="0"/>
                            <a:ext cx="758825" cy="1005840"/>
                          </a:xfrm>
                          <a:prstGeom prst="rect">
                            <a:avLst/>
                          </a:prstGeom>
                        </pic:spPr>
                      </pic:pic>
                      <pic:pic xmlns:pic="http://schemas.openxmlformats.org/drawingml/2006/picture">
                        <pic:nvPicPr>
                          <pic:cNvPr id="6" name="Picture 5"/>
                          <pic:cNvPicPr>
                            <a:picLocks noChangeAspect="1"/>
                          </pic:cNvPicPr>
                        </pic:nvPicPr>
                        <pic:blipFill>
                          <a:blip r:embed="rId10"/>
                          <a:stretch>
                            <a:fillRect/>
                          </a:stretch>
                        </pic:blipFill>
                        <pic:spPr>
                          <a:xfrm>
                            <a:off x="1517650" y="0"/>
                            <a:ext cx="758825" cy="1005840"/>
                          </a:xfrm>
                          <a:prstGeom prst="rect">
                            <a:avLst/>
                          </a:prstGeom>
                        </pic:spPr>
                      </pic:pic>
                      <pic:pic xmlns:pic="http://schemas.openxmlformats.org/drawingml/2006/picture">
                        <pic:nvPicPr>
                          <pic:cNvPr id="14" name="Picture 13"/>
                          <pic:cNvPicPr>
                            <a:picLocks noChangeAspect="1"/>
                          </pic:cNvPicPr>
                        </pic:nvPicPr>
                        <pic:blipFill>
                          <a:blip r:embed="rId11"/>
                          <a:stretch>
                            <a:fillRect/>
                          </a:stretch>
                        </pic:blipFill>
                        <pic:spPr>
                          <a:xfrm>
                            <a:off x="0" y="0"/>
                            <a:ext cx="758825" cy="1005840"/>
                          </a:xfrm>
                          <a:prstGeom prst="rect">
                            <a:avLst/>
                          </a:prstGeom>
                        </pic:spPr>
                      </pic:pic>
                      <pic:pic xmlns:pic="http://schemas.openxmlformats.org/drawingml/2006/picture">
                        <pic:nvPicPr>
                          <pic:cNvPr id="13" name="Picture 6"/>
                          <pic:cNvPicPr>
                            <a:picLocks noChangeAspect="1"/>
                          </pic:cNvPicPr>
                        </pic:nvPicPr>
                        <pic:blipFill>
                          <a:blip r:embed="rId12"/>
                          <a:stretch>
                            <a:fillRect/>
                          </a:stretch>
                        </pic:blipFill>
                        <pic:spPr>
                          <a:xfrm>
                            <a:off x="2266950" y="0"/>
                            <a:ext cx="758825" cy="1005840"/>
                          </a:xfrm>
                          <a:prstGeom prst="rect">
                            <a:avLst/>
                          </a:prstGeom>
                        </pic:spPr>
                      </pic:pic>
                    </wpg:wgp>
                  </a:graphicData>
                </a:graphic>
              </wp:anchor>
            </w:drawing>
          </mc:Choice>
          <mc:Fallback>
            <w:pict>
              <v:group w14:anchorId="03C72FA1" id="Group 18" o:spid="_x0000_s1026" style="position:absolute;margin-left:8.5pt;margin-top:18.95pt;width:238.25pt;height:79.2pt;z-index:251678208" coordsize="30257,100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7556;width:7588;height:100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hluHBAAAA2gAAAA8AAABkcnMvZG93bnJldi54bWxEj1FrwjAUhd8F/0O4gm+aWqi6zigyELrB&#10;Hlb9AZfmri1rbkqS2ezfL4OBj4dzznc4h1M0g7iT871lBZt1BoK4sbrnVsHtelntQfiArHGwTAp+&#10;yMPpOJ8dsNR24g+616EVCcK+RAVdCGMppW86MujXdiRO3qd1BkOSrpXa4ZTgZpB5lm2lwZ7TQocj&#10;vXTUfNXfRoHjp2oX37axeC1CQ3VuuH/PlVou4vkZRKAYHuH/dqUVFPB3Jd0Aefw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ehluHBAAAA2gAAAA8AAAAAAAAAAAAAAAAAnwIA&#10;AGRycy9kb3ducmV2LnhtbFBLBQYAAAAABAAEAPcAAACNAwAAAAA=&#10;">
                  <v:imagedata r:id="rId13" o:title=""/>
                  <v:path arrowok="t"/>
                </v:shape>
                <v:shape id="Picture 5" o:spid="_x0000_s1028" type="#_x0000_t75" style="position:absolute;left:15176;width:7588;height:100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E/2nBAAAA2gAAAA8AAABkcnMvZG93bnJldi54bWxEj0FrwkAUhO+C/2F5gjfdKGLb6CoSKOjN&#10;Run5kX1NQrJv4+7WxH/vCoUeh5n5htnuB9OKOzlfW1awmCcgiAuray4VXC+fs3cQPiBrbC2Tggd5&#10;2O/Goy2m2vb8Rfc8lCJC2KeooAqhS6X0RUUG/dx2xNH7sc5giNKVUjvsI9y0cpkka2mw5rhQYUdZ&#10;RUWT/xoFq+a75o/+LQxt49wpu+Xn/JApNZ0Mhw2IQEP4D/+1j1rBGl5X4g2Quy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2E/2nBAAAA2gAAAA8AAAAAAAAAAAAAAAAAnwIA&#10;AGRycy9kb3ducmV2LnhtbFBLBQYAAAAABAAEAPcAAACNAwAAAAA=&#10;">
                  <v:imagedata r:id="rId14" o:title=""/>
                  <v:path arrowok="t"/>
                </v:shape>
                <v:shape id="Picture 13" o:spid="_x0000_s1029" type="#_x0000_t75" style="position:absolute;width:7588;height:100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wBuzDAAAA2wAAAA8AAABkcnMvZG93bnJldi54bWxET9uKwjAQfRf8hzDCvmmqLItUo6jgZXdB&#10;8ALi29CMbbGZlCZqt19vhAXf5nCuM57WphB3qlxuWUG/F4EgTqzOOVVwPCy7QxDOI2ssLJOCP3Iw&#10;nbRbY4y1ffCO7nufihDCLkYFmfdlLKVLMjLoerYkDtzFVgZ9gFUqdYWPEG4KOYiiL2kw59CQYUmL&#10;jJLr/mYUyNP2vNgtm9lw/fO7StfJdzNvSqU+OvVsBMJT7d/if/dGh/mf8PolHCAn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3AG7MMAAADbAAAADwAAAAAAAAAAAAAAAACf&#10;AgAAZHJzL2Rvd25yZXYueG1sUEsFBgAAAAAEAAQA9wAAAI8DAAAAAA==&#10;">
                  <v:imagedata r:id="rId15" o:title=""/>
                  <v:path arrowok="t"/>
                </v:shape>
                <v:shape id="Picture 6" o:spid="_x0000_s1030" type="#_x0000_t75" style="position:absolute;left:22669;width:7588;height:100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2q8fBAAAA2wAAAA8AAABkcnMvZG93bnJldi54bWxET02LwjAQvS/4H8IIe1sTFaRWo4igCHtY&#10;Vr14G5uxrTaT2kTb/fdmYWFv83ifM192thJPanzpWMNwoEAQZ86UnGs4HjYfCQgfkA1WjknDD3lY&#10;Lnpvc0yNa/mbnvuQixjCPkUNRQh1KqXPCrLoB64mjtzFNRZDhE0uTYNtDLeVHCk1kRZLjg0F1rQu&#10;KLvtH1bDp0y+WnW2dLx29+ykLp6m20Tr9363moEI1IV/8Z97Z+L8Mfz+Eg+Qix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L2q8fBAAAA2wAAAA8AAAAAAAAAAAAAAAAAnwIA&#10;AGRycy9kb3ducmV2LnhtbFBLBQYAAAAABAAEAPcAAACNAwAAAAA=&#10;">
                  <v:imagedata r:id="rId16" o:title=""/>
                  <v:path arrowok="t"/>
                </v:shape>
                <w10:wrap type="topAndBottom"/>
              </v:group>
            </w:pict>
          </mc:Fallback>
        </mc:AlternateContent>
      </w:r>
      <w:r w:rsidR="00C36116">
        <w:t xml:space="preserve"> </w:t>
      </w:r>
      <w:r w:rsidR="00BC5A09" w:rsidRPr="00C36116">
        <w:t xml:space="preserve"> </w:t>
      </w:r>
    </w:p>
    <w:p w:rsidR="00BC5A09" w:rsidRDefault="00BC5A09" w:rsidP="00475CB0">
      <w:pPr>
        <w:pStyle w:val="BodyText"/>
      </w:pPr>
    </w:p>
    <w:p w:rsidR="00BC5A09" w:rsidRDefault="00BC5A09" w:rsidP="00475CB0">
      <w:pPr>
        <w:pStyle w:val="BodyText"/>
      </w:pPr>
    </w:p>
    <w:p w:rsidR="00BC5A09" w:rsidRDefault="00BC5A09" w:rsidP="00475CB0">
      <w:pPr>
        <w:pStyle w:val="BodyText"/>
      </w:pPr>
      <w:r w:rsidRPr="00C36116">
        <w:t xml:space="preserve"> </w:t>
      </w:r>
    </w:p>
    <w:p w:rsidR="00BC5A09" w:rsidRDefault="00BC5A09" w:rsidP="00BC5A09">
      <w:pPr>
        <w:pStyle w:val="BodyText"/>
        <w:ind w:firstLine="0"/>
      </w:pPr>
    </w:p>
    <w:p w:rsidR="00BC5A09" w:rsidRDefault="00BC5A09" w:rsidP="00BC5A09">
      <w:pPr>
        <w:pStyle w:val="BodyText"/>
        <w:ind w:firstLine="0"/>
      </w:pPr>
      <w:r>
        <w:rPr>
          <w:noProof/>
          <w:lang w:eastAsia="en-US"/>
        </w:rPr>
        <mc:AlternateContent>
          <mc:Choice Requires="wpg">
            <w:drawing>
              <wp:anchor distT="0" distB="0" distL="114300" distR="114300" simplePos="0" relativeHeight="251681280" behindDoc="0" locked="0" layoutInCell="1" allowOverlap="1">
                <wp:simplePos x="0" y="0"/>
                <wp:positionH relativeFrom="margin">
                  <wp:align>left</wp:align>
                </wp:positionH>
                <wp:positionV relativeFrom="paragraph">
                  <wp:posOffset>88265</wp:posOffset>
                </wp:positionV>
                <wp:extent cx="3025775" cy="1005840"/>
                <wp:effectExtent l="0" t="0" r="3175" b="3810"/>
                <wp:wrapTopAndBottom/>
                <wp:docPr id="19" name="Group 19"/>
                <wp:cNvGraphicFramePr/>
                <a:graphic xmlns:a="http://schemas.openxmlformats.org/drawingml/2006/main">
                  <a:graphicData uri="http://schemas.microsoft.com/office/word/2010/wordprocessingGroup">
                    <wpg:wgp>
                      <wpg:cNvGrpSpPr/>
                      <wpg:grpSpPr>
                        <a:xfrm>
                          <a:off x="0" y="0"/>
                          <a:ext cx="3025775" cy="1005840"/>
                          <a:chOff x="0" y="0"/>
                          <a:chExt cx="3026206" cy="1005840"/>
                        </a:xfrm>
                      </wpg:grpSpPr>
                      <pic:pic xmlns:pic="http://schemas.openxmlformats.org/drawingml/2006/picture">
                        <pic:nvPicPr>
                          <pic:cNvPr id="10" name="Picture 9"/>
                          <pic:cNvPicPr>
                            <a:picLocks noChangeAspect="1"/>
                          </pic:cNvPicPr>
                        </pic:nvPicPr>
                        <pic:blipFill>
                          <a:blip r:embed="rId17"/>
                          <a:stretch>
                            <a:fillRect/>
                          </a:stretch>
                        </pic:blipFill>
                        <pic:spPr>
                          <a:xfrm>
                            <a:off x="1514346" y="0"/>
                            <a:ext cx="758825" cy="1005840"/>
                          </a:xfrm>
                          <a:prstGeom prst="rect">
                            <a:avLst/>
                          </a:prstGeom>
                        </pic:spPr>
                      </pic:pic>
                      <pic:pic xmlns:pic="http://schemas.openxmlformats.org/drawingml/2006/picture">
                        <pic:nvPicPr>
                          <pic:cNvPr id="11" name="Picture 10"/>
                          <pic:cNvPicPr>
                            <a:picLocks noChangeAspect="1"/>
                          </pic:cNvPicPr>
                        </pic:nvPicPr>
                        <pic:blipFill>
                          <a:blip r:embed="rId18"/>
                          <a:stretch>
                            <a:fillRect/>
                          </a:stretch>
                        </pic:blipFill>
                        <pic:spPr>
                          <a:xfrm>
                            <a:off x="2267381" y="0"/>
                            <a:ext cx="758825" cy="1005840"/>
                          </a:xfrm>
                          <a:prstGeom prst="rect">
                            <a:avLst/>
                          </a:prstGeom>
                        </pic:spPr>
                      </pic:pic>
                      <pic:pic xmlns:pic="http://schemas.openxmlformats.org/drawingml/2006/picture">
                        <pic:nvPicPr>
                          <pic:cNvPr id="16" name="Picture 8"/>
                          <pic:cNvPicPr>
                            <a:picLocks noChangeAspect="1"/>
                          </pic:cNvPicPr>
                        </pic:nvPicPr>
                        <pic:blipFill>
                          <a:blip r:embed="rId19"/>
                          <a:stretch>
                            <a:fillRect/>
                          </a:stretch>
                        </pic:blipFill>
                        <pic:spPr>
                          <a:xfrm>
                            <a:off x="757173" y="0"/>
                            <a:ext cx="758825" cy="1005840"/>
                          </a:xfrm>
                          <a:prstGeom prst="rect">
                            <a:avLst/>
                          </a:prstGeom>
                        </pic:spPr>
                      </pic:pic>
                      <pic:pic xmlns:pic="http://schemas.openxmlformats.org/drawingml/2006/picture">
                        <pic:nvPicPr>
                          <pic:cNvPr id="15" name="Content Placeholder 8"/>
                          <pic:cNvPicPr>
                            <a:picLocks noChangeAspect="1"/>
                          </pic:cNvPicPr>
                        </pic:nvPicPr>
                        <pic:blipFill>
                          <a:blip r:embed="rId20"/>
                          <a:stretch>
                            <a:fillRect/>
                          </a:stretch>
                        </pic:blipFill>
                        <pic:spPr>
                          <a:xfrm>
                            <a:off x="0" y="0"/>
                            <a:ext cx="758825" cy="1005840"/>
                          </a:xfrm>
                          <a:prstGeom prst="rect">
                            <a:avLst/>
                          </a:prstGeom>
                        </pic:spPr>
                      </pic:pic>
                    </wpg:wgp>
                  </a:graphicData>
                </a:graphic>
              </wp:anchor>
            </w:drawing>
          </mc:Choice>
          <mc:Fallback>
            <w:pict>
              <v:group w14:anchorId="1E9D9F4F" id="Group 19" o:spid="_x0000_s1026" style="position:absolute;margin-left:0;margin-top:6.95pt;width:238.25pt;height:79.2pt;z-index:251681280;mso-position-horizontal:left;mso-position-horizontal-relative:margin" coordsize="30262,100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">
                <v:shape id="Picture 9" o:spid="_x0000_s1027" type="#_x0000_t75" style="position:absolute;left:15143;width:7588;height:100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uwh3EAAAA2wAAAA8AAABkcnMvZG93bnJldi54bWxEj09rwkAQxe+C32EZoTfdaKVIdBVpUaRC&#10;wX94HbJjEs3OxuxW02/fORR6m8e835s3s0XrKvWgJpSeDQwHCSjizNuScwPHw6o/ARUissXKMxn4&#10;oQCLebczw9T6J+/osY+5khAOKRooYqxTrUNWkMMw8DWx7C6+cRhFNrm2DT4l3FV6lCRv2mHJcqHA&#10;mt4Lym77byc1NpPx1/bzfh5/XF9P29167XQcGfPSa5dTUJHa+G/+ozdWOGkvv8gAev4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Tuwh3EAAAA2wAAAA8AAAAAAAAAAAAAAAAA&#10;nwIAAGRycy9kb3ducmV2LnhtbFBLBQYAAAAABAAEAPcAAACQAwAAAAA=&#10;">
                  <v:imagedata r:id="rId21" o:title=""/>
                  <v:path arrowok="t"/>
                </v:shape>
                <v:shape id="Picture 10" o:spid="_x0000_s1028" type="#_x0000_t75" style="position:absolute;left:22673;width:7589;height:100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ZIbrDAAAA2wAAAA8AAABkcnMvZG93bnJldi54bWxET01rwkAQvRf8D8sIXkrdxENbUldRQzGn&#10;Uk0h1yE7JsHsbMhuk9hf3y0UvM3jfc56O5lWDNS7xrKCeBmBIC6tbrhS8JW/P72CcB5ZY2uZFNzI&#10;wXYze1hjou3IJxrOvhIhhF2CCmrvu0RKV9Zk0C1tRxy4i+0N+gD7SuoexxBuWrmKomdpsOHQUGNH&#10;h5rK6/nbKEiz8icfpo/88XPfvaRFcbwMp0KpxXzavYHwNPm7+N+d6TA/hr9fwgFy8w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BkhusMAAADbAAAADwAAAAAAAAAAAAAAAACf&#10;AgAAZHJzL2Rvd25yZXYueG1sUEsFBgAAAAAEAAQA9wAAAI8DAAAAAA==&#10;">
                  <v:imagedata r:id="rId22" o:title=""/>
                  <v:path arrowok="t"/>
                </v:shape>
                <v:shape id="Picture 8" o:spid="_x0000_s1029" type="#_x0000_t75" style="position:absolute;left:7571;width:7588;height:100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ofCHCAAAA2wAAAA8AAABkcnMvZG93bnJldi54bWxET01rwkAQvRf8D8sIvdVNPQSJrsEGBMVS&#10;aOLB45AdN8HsbNjdavrvu4VCb/N4n7MpJzuIO/nQO1bwushAELdO92wUnJv9ywpEiMgaB8ek4JsC&#10;lNvZ0wYL7R78Sfc6GpFCOBSooItxLKQMbUcWw8KNxIm7Om8xJuiN1B4fKdwOcpllubTYc2rocKSq&#10;o/ZWf1kFvm5WS3m8VM3HdHx7z6U5XU5Gqef5tFuDiDTFf/Gf+6DT/Bx+f0kHyO0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KHwhwgAAANsAAAAPAAAAAAAAAAAAAAAAAJ8C&#10;AABkcnMvZG93bnJldi54bWxQSwUGAAAAAAQABAD3AAAAjgMAAAAA&#10;">
                  <v:imagedata r:id="rId23" o:title=""/>
                  <v:path arrowok="t"/>
                </v:shape>
                <v:shape id="Content Placeholder 8" o:spid="_x0000_s1030" type="#_x0000_t75" style="position:absolute;width:7588;height:100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dLAPBAAAA2wAAAA8AAABkcnMvZG93bnJldi54bWxET01rAjEQvQv+hzBCb5q1osjWKGIriie7&#10;Flpvw2bcLG4m202q6783gtDbPN7nzBatrcSFGl86VjAcJCCIc6dLLhR8Hdb9KQgfkDVWjknBjTws&#10;5t3ODFPtrvxJlywUIoawT1GBCaFOpfS5IYt+4GriyJ1cYzFE2BRSN3iN4baSr0kykRZLjg0Ga1oZ&#10;ys/Zn1Xwu0febX6y91uyM/vJKPDH0X8r9dJrl28gArXhX/x0b3WcP4bHL/EAOb8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odLAPBAAAA2wAAAA8AAAAAAAAAAAAAAAAAnwIA&#10;AGRycy9kb3ducmV2LnhtbFBLBQYAAAAABAAEAPcAAACNAwAAAAA=&#10;">
                  <v:imagedata r:id="rId24" o:title=""/>
                  <v:path arrowok="t"/>
                </v:shape>
                <w10:wrap type="topAndBottom" anchorx="margin"/>
              </v:group>
            </w:pict>
          </mc:Fallback>
        </mc:AlternateContent>
      </w:r>
      <w:r>
        <w:rPr>
          <w:noProof/>
          <w:lang w:eastAsia="en-US"/>
        </w:rPr>
        <mc:AlternateContent>
          <mc:Choice Requires="wpg">
            <w:drawing>
              <wp:anchor distT="0" distB="0" distL="114300" distR="114300" simplePos="0" relativeHeight="251683328" behindDoc="0" locked="0" layoutInCell="1" allowOverlap="1">
                <wp:simplePos x="0" y="0"/>
                <wp:positionH relativeFrom="column">
                  <wp:posOffset>3810</wp:posOffset>
                </wp:positionH>
                <wp:positionV relativeFrom="paragraph">
                  <wp:posOffset>1171575</wp:posOffset>
                </wp:positionV>
                <wp:extent cx="1511300" cy="1005840"/>
                <wp:effectExtent l="0" t="0" r="0" b="3810"/>
                <wp:wrapTopAndBottom/>
                <wp:docPr id="20" name="Group 20"/>
                <wp:cNvGraphicFramePr/>
                <a:graphic xmlns:a="http://schemas.openxmlformats.org/drawingml/2006/main">
                  <a:graphicData uri="http://schemas.microsoft.com/office/word/2010/wordprocessingGroup">
                    <wpg:wgp>
                      <wpg:cNvGrpSpPr/>
                      <wpg:grpSpPr>
                        <a:xfrm>
                          <a:off x="0" y="0"/>
                          <a:ext cx="1511300" cy="1005840"/>
                          <a:chOff x="0" y="0"/>
                          <a:chExt cx="1511861" cy="1005840"/>
                        </a:xfrm>
                      </wpg:grpSpPr>
                      <pic:pic xmlns:pic="http://schemas.openxmlformats.org/drawingml/2006/picture">
                        <pic:nvPicPr>
                          <pic:cNvPr id="12" name="Picture 11"/>
                          <pic:cNvPicPr>
                            <a:picLocks noChangeAspect="1"/>
                          </pic:cNvPicPr>
                        </pic:nvPicPr>
                        <pic:blipFill>
                          <a:blip r:embed="rId25"/>
                          <a:stretch>
                            <a:fillRect/>
                          </a:stretch>
                        </pic:blipFill>
                        <pic:spPr>
                          <a:xfrm>
                            <a:off x="0" y="0"/>
                            <a:ext cx="758825" cy="1005840"/>
                          </a:xfrm>
                          <a:prstGeom prst="rect">
                            <a:avLst/>
                          </a:prstGeom>
                        </pic:spPr>
                      </pic:pic>
                      <pic:pic xmlns:pic="http://schemas.openxmlformats.org/drawingml/2006/picture">
                        <pic:nvPicPr>
                          <pic:cNvPr id="17" name="Picture 12"/>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753036" y="0"/>
                            <a:ext cx="758825" cy="1005840"/>
                          </a:xfrm>
                          <a:prstGeom prst="rect">
                            <a:avLst/>
                          </a:prstGeom>
                        </pic:spPr>
                      </pic:pic>
                    </wpg:wgp>
                  </a:graphicData>
                </a:graphic>
              </wp:anchor>
            </w:drawing>
          </mc:Choice>
          <mc:Fallback>
            <w:pict>
              <v:group w14:anchorId="06BB92D4" id="Group 20" o:spid="_x0000_s1026" style="position:absolute;margin-left:.3pt;margin-top:92.25pt;width:119pt;height:79.2pt;z-index:251683328" coordsize="15118,100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">
                <v:shape id="Picture 11" o:spid="_x0000_s1027" type="#_x0000_t75" style="position:absolute;width:7588;height:100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8d8Tq/AAAA2wAAAA8AAABkcnMvZG93bnJldi54bWxET0uLwjAQvgv7H8IseNN0e1ikaxQpK3hw&#10;wdfB49DMNsVmEppY6783guBtPr7nzJeDbUVPXWgcK/iaZiCIK6cbrhWcjuvJDESIyBpbx6TgTgGW&#10;i4/RHAvtbryn/hBrkUI4FKjAxOgLKUNlyGKYOk+cuH/XWYwJdrXUHd5SuG1lnmXf0mLDqcGgp9JQ&#10;dTlcrYKS7U4GE35n+vrXn7fRbzetV2r8Oax+QEQa4lv8cm90mp/D85d0gFw8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fHfE6vwAAANsAAAAPAAAAAAAAAAAAAAAAAJ8CAABk&#10;cnMvZG93bnJldi54bWxQSwUGAAAAAAQABAD3AAAAiwMAAAAA&#10;">
                  <v:imagedata r:id="rId27" o:title=""/>
                  <v:path arrowok="t"/>
                </v:shape>
                <v:shape id="Picture 12" o:spid="_x0000_s1028" type="#_x0000_t75" style="position:absolute;left:7530;width:7588;height:100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BdNnEAAAA2wAAAA8AAABkcnMvZG93bnJldi54bWxEj09rwkAQxe+C32EZoTfdpFBboqtoobTo&#10;pdp6H7JjEszOht3Nn+bTu4VCbzO8N+/3Zr0dTC06cr6yrCBdJCCIc6srLhR8f73NX0D4gKyxtkwK&#10;fsjDdjOdrDHTtucTdedQiBjCPkMFZQhNJqXPSzLoF7YhjtrVOoMhrq6Q2mEfw00tH5NkKQ1WHAkl&#10;NvRaUn47tyZCUrdPx8+Tfm8Ox3zEp0u7PNRKPcyG3QpEoCH8m/+uP3Ss/wy/v8QB5O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dBdNnEAAAA2wAAAA8AAAAAAAAAAAAAAAAA&#10;nwIAAGRycy9kb3ducmV2LnhtbFBLBQYAAAAABAAEAPcAAACQAwAAAAA=&#10;">
                  <v:imagedata r:id="rId28" o:title=""/>
                  <v:path arrowok="t"/>
                </v:shape>
                <w10:wrap type="topAndBottom"/>
              </v:group>
            </w:pict>
          </mc:Fallback>
        </mc:AlternateContent>
      </w:r>
    </w:p>
    <w:p w:rsidR="00BC5A09" w:rsidRPr="00F4245B" w:rsidRDefault="00BC5A09" w:rsidP="00F4245B">
      <w:pPr>
        <w:pStyle w:val="Caption"/>
        <w:rPr>
          <w:sz w:val="16"/>
        </w:rPr>
      </w:pPr>
      <w:r w:rsidRPr="00475CB0">
        <w:rPr>
          <w:sz w:val="16"/>
        </w:rPr>
        <w:t xml:space="preserve">Figure </w:t>
      </w:r>
      <w:r w:rsidRPr="00475CB0">
        <w:rPr>
          <w:sz w:val="16"/>
        </w:rPr>
        <w:fldChar w:fldCharType="begin"/>
      </w:r>
      <w:r w:rsidRPr="00475CB0">
        <w:rPr>
          <w:sz w:val="16"/>
        </w:rPr>
        <w:instrText xml:space="preserve"> SEQ Figure \* ARABIC </w:instrText>
      </w:r>
      <w:r w:rsidRPr="00475CB0">
        <w:rPr>
          <w:sz w:val="16"/>
        </w:rPr>
        <w:fldChar w:fldCharType="separate"/>
      </w:r>
      <w:r w:rsidR="006C73CA">
        <w:rPr>
          <w:noProof/>
          <w:sz w:val="16"/>
        </w:rPr>
        <w:t>2</w:t>
      </w:r>
      <w:r w:rsidRPr="00475CB0">
        <w:rPr>
          <w:sz w:val="16"/>
        </w:rPr>
        <w:fldChar w:fldCharType="end"/>
      </w:r>
      <w:r w:rsidRPr="00475CB0">
        <w:rPr>
          <w:sz w:val="16"/>
        </w:rPr>
        <w:t xml:space="preserve">. </w:t>
      </w:r>
      <w:r>
        <w:rPr>
          <w:sz w:val="16"/>
        </w:rPr>
        <w:t>“Averaged” MNIST digit images.</w:t>
      </w:r>
    </w:p>
    <w:p w:rsidR="008D2043" w:rsidRPr="002109E4" w:rsidRDefault="00136B4B" w:rsidP="002109E4">
      <w:pPr>
        <w:pStyle w:val="Heading1"/>
      </w:pPr>
      <w:r>
        <w:t>Algorithms</w:t>
      </w:r>
    </w:p>
    <w:p w:rsidR="008D2043" w:rsidRDefault="004F61A5" w:rsidP="008D2043">
      <w:pPr>
        <w:pStyle w:val="Heading2"/>
      </w:pPr>
      <w:r>
        <w:t>Bayesian Classifier Approach</w:t>
      </w:r>
    </w:p>
    <w:p w:rsidR="006A2AE9" w:rsidRDefault="002109E4" w:rsidP="006A2AE9">
      <w:pPr>
        <w:pStyle w:val="BodyText"/>
        <w:jc w:val="left"/>
        <w:rPr>
          <w:lang w:eastAsia="en-US"/>
        </w:rPr>
      </w:pPr>
      <w:r>
        <w:rPr>
          <w:lang w:eastAsia="en-US"/>
        </w:rPr>
        <w:t xml:space="preserve">The well-known Bayes Rule </w:t>
      </w:r>
      <w:r w:rsidR="005117CA">
        <w:rPr>
          <w:lang w:eastAsia="en-US"/>
        </w:rPr>
        <w:t>defines the probability of an event</w:t>
      </w:r>
      <w:r>
        <w:rPr>
          <w:lang w:eastAsia="en-US"/>
        </w:rPr>
        <w:t xml:space="preserve"> based on observations related to that event:</w:t>
      </w:r>
    </w:p>
    <w:p w:rsidR="002109E4" w:rsidRDefault="002109E4" w:rsidP="006A2AE9">
      <w:pPr>
        <w:pStyle w:val="BodyText"/>
        <w:jc w:val="center"/>
        <w:rPr>
          <w:highlight w:val="yellow"/>
        </w:rPr>
      </w:pPr>
      <w:r>
        <w:rPr>
          <w:lang w:eastAsia="en-US"/>
        </w:rPr>
        <w:br/>
      </w:r>
      <w:r w:rsidRPr="002109E4">
        <w:rPr>
          <w:lang w:eastAsia="en-US"/>
        </w:rPr>
        <w:object w:dxaOrig="24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9pt;height:33.3pt" o:ole="">
            <v:imagedata r:id="rId29" o:title=""/>
          </v:shape>
          <o:OLEObject Type="Embed" ProgID="Equation.3" ShapeID="_x0000_i1025" DrawAspect="Content" ObjectID="_1554835310" r:id="rId30"/>
        </w:object>
      </w:r>
      <w:r>
        <w:rPr>
          <w:lang w:eastAsia="en-US"/>
        </w:rPr>
        <w:br/>
      </w:r>
    </w:p>
    <w:p w:rsidR="00E6554C" w:rsidRDefault="00E6554C">
      <w:pPr>
        <w:pStyle w:val="BodyText"/>
      </w:pPr>
      <w:r w:rsidRPr="00E6554C">
        <w:t>I</w:t>
      </w:r>
      <w:r>
        <w:t>ts use is prevalent in the earliest email spam filters, where the probability of an email message being classified as spam can be estimated from the probability that certain “</w:t>
      </w:r>
      <w:proofErr w:type="spellStart"/>
      <w:r>
        <w:t>spammy</w:t>
      </w:r>
      <w:proofErr w:type="spellEnd"/>
      <w:r>
        <w:t>” words found in the message may occur in true spam messages, as well as the probability of spam messages, and the probability of those words in general:</w:t>
      </w:r>
    </w:p>
    <w:p w:rsidR="00E6554C" w:rsidRDefault="00E6554C" w:rsidP="00E6554C">
      <w:pPr>
        <w:pStyle w:val="BodyText"/>
        <w:jc w:val="center"/>
      </w:pPr>
      <w:r>
        <w:br/>
      </w:r>
      <w:r w:rsidRPr="00E6554C">
        <w:object w:dxaOrig="6100" w:dyaOrig="660">
          <v:shape id="_x0000_i1026" type="#_x0000_t75" style="width:252pt;height:27.85pt" o:ole="">
            <v:imagedata r:id="rId31" o:title=""/>
          </v:shape>
          <o:OLEObject Type="Embed" ProgID="Equation.3" ShapeID="_x0000_i1026" DrawAspect="Content" ObjectID="_1554835311" r:id="rId32"/>
        </w:object>
      </w:r>
      <w:r>
        <w:br/>
      </w:r>
    </w:p>
    <w:p w:rsidR="006A2AE9" w:rsidRDefault="006A2AE9" w:rsidP="006A2AE9">
      <w:pPr>
        <w:pStyle w:val="BodyText"/>
      </w:pPr>
      <w:r>
        <w:t xml:space="preserve">In a spam filtering application, a large training dataset is required, in order to estimate these </w:t>
      </w:r>
      <w:r>
        <w:rPr>
          <w:i/>
        </w:rPr>
        <w:t xml:space="preserve">a priori </w:t>
      </w:r>
      <w:r>
        <w:t xml:space="preserve">probabilities. </w:t>
      </w:r>
    </w:p>
    <w:p w:rsidR="006A2AE9" w:rsidRDefault="006A2AE9" w:rsidP="006A2AE9">
      <w:pPr>
        <w:pStyle w:val="BodyText"/>
        <w:ind w:firstLine="0"/>
      </w:pPr>
    </w:p>
    <w:p w:rsidR="00E6554C" w:rsidRDefault="006A2AE9" w:rsidP="006A2AE9">
      <w:pPr>
        <w:pStyle w:val="BodyText"/>
      </w:pPr>
      <w:r>
        <w:t>The Bayes approach</w:t>
      </w:r>
      <w:r w:rsidR="00E6554C">
        <w:t xml:space="preserve"> in digit recognition </w:t>
      </w:r>
      <w:r>
        <w:t>is similar</w:t>
      </w:r>
      <w:r w:rsidR="00E6554C">
        <w:t xml:space="preserve">: the probability of a bitmap image </w:t>
      </w:r>
      <w:r w:rsidR="00E6554C">
        <w:rPr>
          <w:i/>
        </w:rPr>
        <w:t>x</w:t>
      </w:r>
      <w:r w:rsidR="00E6554C">
        <w:t xml:space="preserve"> being</w:t>
      </w:r>
      <w:r>
        <w:t xml:space="preserve"> classified as the digit </w:t>
      </w:r>
      <w:proofErr w:type="spellStart"/>
      <w:r>
        <w:rPr>
          <w:i/>
        </w:rPr>
        <w:t>i</w:t>
      </w:r>
      <w:proofErr w:type="spellEnd"/>
      <w:r>
        <w:t xml:space="preserve"> is dependent on the probability of that bitmap image</w:t>
      </w:r>
      <w:r w:rsidR="005117CA">
        <w:t xml:space="preserve"> </w:t>
      </w:r>
      <w:r w:rsidR="005117CA">
        <w:rPr>
          <w:i/>
        </w:rPr>
        <w:t>x</w:t>
      </w:r>
      <w:r w:rsidR="005117CA">
        <w:t xml:space="preserve"> occurring, given that it is expected to represent the digit </w:t>
      </w:r>
      <w:proofErr w:type="spellStart"/>
      <w:r w:rsidR="005117CA">
        <w:rPr>
          <w:i/>
        </w:rPr>
        <w:t>i</w:t>
      </w:r>
      <w:proofErr w:type="spellEnd"/>
      <w:r w:rsidR="005117CA">
        <w:t xml:space="preserve">, as well as the probability of the digit </w:t>
      </w:r>
      <w:proofErr w:type="spellStart"/>
      <w:r w:rsidR="005117CA">
        <w:rPr>
          <w:i/>
        </w:rPr>
        <w:t>i</w:t>
      </w:r>
      <w:proofErr w:type="spellEnd"/>
      <w:r w:rsidR="005117CA">
        <w:t xml:space="preserve"> occurring, and the probability of the bitmap </w:t>
      </w:r>
      <w:r w:rsidR="005117CA">
        <w:rPr>
          <w:i/>
        </w:rPr>
        <w:t>x</w:t>
      </w:r>
      <w:r w:rsidR="005117CA">
        <w:t>:</w:t>
      </w:r>
      <w:r w:rsidR="005117CA">
        <w:tab/>
      </w:r>
      <w:r w:rsidR="005117CA">
        <w:br/>
      </w:r>
    </w:p>
    <w:p w:rsidR="005117CA" w:rsidRPr="005117CA" w:rsidRDefault="005117CA" w:rsidP="005117CA">
      <w:pPr>
        <w:pStyle w:val="BodyText"/>
        <w:ind w:firstLine="0"/>
      </w:pPr>
      <w:r w:rsidRPr="005117CA">
        <w:object w:dxaOrig="6039" w:dyaOrig="660">
          <v:shape id="_x0000_i1027" type="#_x0000_t75" style="width:252.7pt;height:27.85pt" o:ole="">
            <v:imagedata r:id="rId33" o:title=""/>
          </v:shape>
          <o:OLEObject Type="Embed" ProgID="Equation.3" ShapeID="_x0000_i1027" DrawAspect="Content" ObjectID="_1554835312" r:id="rId34"/>
        </w:object>
      </w:r>
    </w:p>
    <w:p w:rsidR="005117CA" w:rsidRDefault="005117CA">
      <w:pPr>
        <w:pStyle w:val="BodyText"/>
      </w:pPr>
    </w:p>
    <w:p w:rsidR="005117CA" w:rsidRDefault="005117CA" w:rsidP="005117CA">
      <w:pPr>
        <w:pStyle w:val="Heading2"/>
      </w:pPr>
      <w:r>
        <w:t>MAP Estimator for Classifying Bitmaps</w:t>
      </w:r>
    </w:p>
    <w:p w:rsidR="005117CA" w:rsidRPr="00527831" w:rsidRDefault="005117CA" w:rsidP="005117CA">
      <w:pPr>
        <w:pStyle w:val="BodyText"/>
        <w:rPr>
          <w:lang w:eastAsia="en-US"/>
        </w:rPr>
      </w:pPr>
      <w:r>
        <w:rPr>
          <w:lang w:eastAsia="en-US"/>
        </w:rPr>
        <w:t xml:space="preserve">From the Bayes expression, we can classify a given bitmap </w:t>
      </w:r>
      <w:r w:rsidR="00527831">
        <w:rPr>
          <w:i/>
          <w:lang w:eastAsia="en-US"/>
        </w:rPr>
        <w:t xml:space="preserve">x </w:t>
      </w:r>
      <w:r>
        <w:rPr>
          <w:lang w:eastAsia="en-US"/>
        </w:rPr>
        <w:t xml:space="preserve">as </w:t>
      </w:r>
      <w:r w:rsidR="00527831">
        <w:rPr>
          <w:lang w:eastAsia="en-US"/>
        </w:rPr>
        <w:t>a specific digit</w:t>
      </w:r>
      <w:r>
        <w:rPr>
          <w:lang w:eastAsia="en-US"/>
        </w:rPr>
        <w:t xml:space="preserve"> </w:t>
      </w:r>
      <w:r w:rsidR="00527831">
        <w:rPr>
          <w:lang w:eastAsia="en-US"/>
        </w:rPr>
        <w:t xml:space="preserve">from the maximum </w:t>
      </w:r>
      <w:r w:rsidR="00527831">
        <w:rPr>
          <w:i/>
          <w:lang w:eastAsia="en-US"/>
        </w:rPr>
        <w:t>a posteriori</w:t>
      </w:r>
      <w:r w:rsidR="00527831">
        <w:rPr>
          <w:lang w:eastAsia="en-US"/>
        </w:rPr>
        <w:t xml:space="preserve"> probability</w:t>
      </w:r>
    </w:p>
    <w:p w:rsidR="008D2043" w:rsidRDefault="002109E4">
      <w:pPr>
        <w:pStyle w:val="BodyText"/>
      </w:pPr>
      <w:r w:rsidRPr="00E6554C">
        <w:br/>
      </w:r>
      <w:r w:rsidR="00527831" w:rsidRPr="00527831">
        <w:object w:dxaOrig="3900" w:dyaOrig="440">
          <v:shape id="_x0000_i1028" type="#_x0000_t75" style="width:194.95pt;height:21.75pt" o:ole="">
            <v:imagedata r:id="rId35" o:title=""/>
          </v:shape>
          <o:OLEObject Type="Embed" ProgID="Equation.3" ShapeID="_x0000_i1028" DrawAspect="Content" ObjectID="_1554835313" r:id="rId36"/>
        </w:object>
      </w:r>
    </w:p>
    <w:p w:rsidR="00527831" w:rsidRDefault="00527831">
      <w:pPr>
        <w:pStyle w:val="BodyText"/>
      </w:pPr>
      <w:r>
        <w:t xml:space="preserve">In other words, the bitmap </w:t>
      </w:r>
      <w:r>
        <w:rPr>
          <w:i/>
        </w:rPr>
        <w:t>x</w:t>
      </w:r>
      <w:r>
        <w:t xml:space="preserve"> is estimated to be the digit that maximizes the probability of its bitmap occurring as a representation of that digit. </w:t>
      </w:r>
    </w:p>
    <w:p w:rsidR="00527831" w:rsidRDefault="00527831">
      <w:pPr>
        <w:pStyle w:val="BodyText"/>
      </w:pPr>
    </w:p>
    <w:p w:rsidR="00527831" w:rsidRDefault="00527831">
      <w:pPr>
        <w:pStyle w:val="BodyText"/>
      </w:pPr>
      <w:r>
        <w:t>Substituting the Bayes expression into the estimator above, we obtain</w:t>
      </w:r>
    </w:p>
    <w:p w:rsidR="00527831" w:rsidRPr="00527831" w:rsidRDefault="00527831" w:rsidP="00527831">
      <w:pPr>
        <w:pStyle w:val="BodyText"/>
        <w:jc w:val="right"/>
      </w:pPr>
      <w:r>
        <w:br/>
      </w:r>
      <w:r w:rsidRPr="00527831">
        <w:object w:dxaOrig="4500" w:dyaOrig="660">
          <v:shape id="_x0000_i1029" type="#_x0000_t75" style="width:224.85pt;height:33.3pt" o:ole="">
            <v:imagedata r:id="rId37" o:title=""/>
          </v:shape>
          <o:OLEObject Type="Embed" ProgID="Equation.3" ShapeID="_x0000_i1029" DrawAspect="Content" ObjectID="_1554835314" r:id="rId38"/>
        </w:object>
      </w:r>
      <w:r>
        <w:br/>
      </w:r>
    </w:p>
    <w:p w:rsidR="0024106E" w:rsidRDefault="00527831">
      <w:pPr>
        <w:pStyle w:val="BodyText"/>
      </w:pPr>
      <w:r>
        <w:t xml:space="preserve">We can further simplify the expression above by (1) assuming that all digits have equal probability, i.e. </w:t>
      </w:r>
      <w:proofErr w:type="gramStart"/>
      <w:r>
        <w:t>P(</w:t>
      </w:r>
      <w:proofErr w:type="spellStart"/>
      <w:proofErr w:type="gramEnd"/>
      <w:r>
        <w:rPr>
          <w:i/>
        </w:rPr>
        <w:t>Digit_i</w:t>
      </w:r>
      <w:proofErr w:type="spellEnd"/>
      <w:r>
        <w:t>) is the same for all digits , and (2) observing that P(</w:t>
      </w:r>
      <w:proofErr w:type="spellStart"/>
      <w:r>
        <w:rPr>
          <w:i/>
        </w:rPr>
        <w:t>Bitmap_x</w:t>
      </w:r>
      <w:proofErr w:type="spellEnd"/>
      <w:r>
        <w:t xml:space="preserve">) is not dependent on </w:t>
      </w:r>
      <w:proofErr w:type="spellStart"/>
      <w:r>
        <w:rPr>
          <w:i/>
        </w:rPr>
        <w:t>i</w:t>
      </w:r>
      <w:proofErr w:type="spellEnd"/>
      <w:r>
        <w:t>. These terms can be eliminated to obtain</w:t>
      </w:r>
    </w:p>
    <w:p w:rsidR="00527831" w:rsidRDefault="00527831">
      <w:pPr>
        <w:pStyle w:val="BodyText"/>
      </w:pPr>
    </w:p>
    <w:p w:rsidR="00527831" w:rsidRDefault="00527831" w:rsidP="00527831">
      <w:pPr>
        <w:pStyle w:val="BodyText"/>
        <w:ind w:firstLine="0"/>
      </w:pPr>
      <w:r>
        <w:t xml:space="preserve">            </w:t>
      </w:r>
      <w:r w:rsidR="00F103BF" w:rsidRPr="00F103BF">
        <w:rPr>
          <w:position w:val="-20"/>
        </w:rPr>
        <w:object w:dxaOrig="3360" w:dyaOrig="440">
          <v:shape id="_x0000_i1030" type="#_x0000_t75" style="width:167.75pt;height:21.75pt" o:ole="">
            <v:imagedata r:id="rId39" o:title=""/>
          </v:shape>
          <o:OLEObject Type="Embed" ProgID="Equation.3" ShapeID="_x0000_i1030" DrawAspect="Content" ObjectID="_1554835315" r:id="rId40"/>
        </w:object>
      </w:r>
    </w:p>
    <w:p w:rsidR="00527831" w:rsidRDefault="00527831" w:rsidP="00527831">
      <w:pPr>
        <w:pStyle w:val="BodyText"/>
        <w:ind w:firstLine="0"/>
      </w:pPr>
    </w:p>
    <w:p w:rsidR="00527831" w:rsidRPr="003D107A" w:rsidRDefault="00527831">
      <w:pPr>
        <w:pStyle w:val="BodyText"/>
      </w:pPr>
      <w:r>
        <w:t xml:space="preserve">The classification problem is thus </w:t>
      </w:r>
      <w:r w:rsidR="003D107A">
        <w:t>simplified</w:t>
      </w:r>
      <w:r>
        <w:t xml:space="preserve"> to determining the probability that a given bitmap </w:t>
      </w:r>
      <w:r>
        <w:rPr>
          <w:i/>
        </w:rPr>
        <w:t>x</w:t>
      </w:r>
      <w:r>
        <w:t xml:space="preserve"> </w:t>
      </w:r>
      <w:r w:rsidR="003D107A">
        <w:t xml:space="preserve">represents a digit </w:t>
      </w:r>
      <w:proofErr w:type="spellStart"/>
      <w:r w:rsidR="003D107A">
        <w:rPr>
          <w:i/>
        </w:rPr>
        <w:t>i</w:t>
      </w:r>
      <w:proofErr w:type="spellEnd"/>
      <w:r w:rsidR="003D107A">
        <w:t xml:space="preserve"> (for all digits 0 through 9) and then identifying the digit generating the maximum probability.</w:t>
      </w:r>
    </w:p>
    <w:p w:rsidR="0024106E" w:rsidRDefault="0024106E">
      <w:pPr>
        <w:pStyle w:val="BodyText"/>
      </w:pPr>
    </w:p>
    <w:p w:rsidR="0024106E" w:rsidRDefault="00D36868">
      <w:pPr>
        <w:pStyle w:val="Heading2"/>
      </w:pPr>
      <w:r>
        <w:t>Binary Naïve Bayes</w:t>
      </w:r>
    </w:p>
    <w:p w:rsidR="004F61A5" w:rsidRPr="004F61A5" w:rsidRDefault="004F61A5" w:rsidP="004F61A5">
      <w:pPr>
        <w:pStyle w:val="BodyText"/>
        <w:rPr>
          <w:lang w:eastAsia="en-US"/>
        </w:rPr>
      </w:pPr>
      <w:r>
        <w:rPr>
          <w:lang w:eastAsia="en-US"/>
        </w:rPr>
        <w:t>In t</w:t>
      </w:r>
      <w:r w:rsidR="001D333C">
        <w:rPr>
          <w:lang w:eastAsia="en-US"/>
        </w:rPr>
        <w:t>he binary naïve Bayes algorithm,</w:t>
      </w:r>
      <w:r>
        <w:rPr>
          <w:lang w:eastAsia="en-US"/>
        </w:rPr>
        <w:t xml:space="preserve"> each pixel </w:t>
      </w:r>
      <w:r w:rsidR="001D333C">
        <w:rPr>
          <w:lang w:eastAsia="en-US"/>
        </w:rPr>
        <w:t>is represented by a</w:t>
      </w:r>
      <w:r>
        <w:rPr>
          <w:lang w:eastAsia="en-US"/>
        </w:rPr>
        <w:t xml:space="preserve"> Bernoulli </w:t>
      </w:r>
      <w:r w:rsidR="001D333C">
        <w:rPr>
          <w:lang w:eastAsia="en-US"/>
        </w:rPr>
        <w:t>random variable:</w:t>
      </w:r>
      <w:r>
        <w:rPr>
          <w:lang w:eastAsia="en-US"/>
        </w:rPr>
        <w:t xml:space="preserve"> </w:t>
      </w:r>
      <w:r w:rsidR="00F103BF">
        <w:rPr>
          <w:lang w:eastAsia="en-US"/>
        </w:rPr>
        <w:t xml:space="preserve"> </w:t>
      </w:r>
      <w:proofErr w:type="spellStart"/>
      <w:r>
        <w:rPr>
          <w:lang w:eastAsia="en-US"/>
        </w:rPr>
        <w:t>p</w:t>
      </w:r>
      <w:r w:rsidRPr="004F61A5">
        <w:rPr>
          <w:vertAlign w:val="subscript"/>
          <w:lang w:eastAsia="en-US"/>
        </w:rPr>
        <w:t>i</w:t>
      </w:r>
      <w:proofErr w:type="gramStart"/>
      <w:r w:rsidRPr="004F61A5">
        <w:rPr>
          <w:vertAlign w:val="subscript"/>
          <w:lang w:eastAsia="en-US"/>
        </w:rPr>
        <w:t>,j</w:t>
      </w:r>
      <w:proofErr w:type="spellEnd"/>
      <w:proofErr w:type="gramEnd"/>
      <w:r>
        <w:rPr>
          <w:lang w:eastAsia="en-US"/>
        </w:rPr>
        <w:t xml:space="preserve"> is the probability that pixel </w:t>
      </w:r>
      <w:r>
        <w:rPr>
          <w:i/>
          <w:lang w:eastAsia="en-US"/>
        </w:rPr>
        <w:t>j</w:t>
      </w:r>
      <w:r>
        <w:rPr>
          <w:lang w:eastAsia="en-US"/>
        </w:rPr>
        <w:t xml:space="preserve"> of digit </w:t>
      </w:r>
      <w:proofErr w:type="spellStart"/>
      <w:r>
        <w:rPr>
          <w:i/>
          <w:lang w:eastAsia="en-US"/>
        </w:rPr>
        <w:t>i</w:t>
      </w:r>
      <w:proofErr w:type="spellEnd"/>
      <w:r>
        <w:rPr>
          <w:lang w:eastAsia="en-US"/>
        </w:rPr>
        <w:t xml:space="preserve"> is ON, i.e. </w:t>
      </w:r>
    </w:p>
    <w:p w:rsidR="004F61A5" w:rsidRDefault="004F61A5" w:rsidP="004F61A5">
      <w:pPr>
        <w:pStyle w:val="BodyText"/>
        <w:rPr>
          <w:lang w:eastAsia="en-US"/>
        </w:rPr>
      </w:pPr>
    </w:p>
    <w:p w:rsidR="004F61A5" w:rsidRDefault="004F61A5" w:rsidP="004F61A5">
      <w:pPr>
        <w:pStyle w:val="BodyText"/>
        <w:rPr>
          <w:lang w:eastAsia="en-US"/>
        </w:rPr>
      </w:pPr>
      <w:proofErr w:type="gramStart"/>
      <w:r>
        <w:rPr>
          <w:lang w:eastAsia="en-US"/>
        </w:rPr>
        <w:t>P</w:t>
      </w:r>
      <w:r w:rsidRPr="004F61A5">
        <w:rPr>
          <w:vertAlign w:val="subscript"/>
          <w:lang w:eastAsia="en-US"/>
        </w:rPr>
        <w:t>i</w:t>
      </w:r>
      <w:r>
        <w:rPr>
          <w:lang w:eastAsia="en-US"/>
        </w:rPr>
        <w:t>(</w:t>
      </w:r>
      <w:proofErr w:type="spellStart"/>
      <w:proofErr w:type="gramEnd"/>
      <w:r>
        <w:rPr>
          <w:lang w:eastAsia="en-US"/>
        </w:rPr>
        <w:t>x</w:t>
      </w:r>
      <w:r w:rsidRPr="004F61A5">
        <w:rPr>
          <w:vertAlign w:val="subscript"/>
          <w:lang w:eastAsia="en-US"/>
        </w:rPr>
        <w:t>j</w:t>
      </w:r>
      <w:proofErr w:type="spellEnd"/>
      <w:r>
        <w:rPr>
          <w:lang w:eastAsia="en-US"/>
        </w:rPr>
        <w:t xml:space="preserve">) = </w:t>
      </w:r>
      <w:proofErr w:type="spellStart"/>
      <w:r>
        <w:rPr>
          <w:lang w:eastAsia="en-US"/>
        </w:rPr>
        <w:t>p</w:t>
      </w:r>
      <w:r w:rsidRPr="004F61A5">
        <w:rPr>
          <w:vertAlign w:val="subscript"/>
          <w:lang w:eastAsia="en-US"/>
        </w:rPr>
        <w:t>i,j</w:t>
      </w:r>
      <w:proofErr w:type="spellEnd"/>
      <w:r>
        <w:rPr>
          <w:lang w:eastAsia="en-US"/>
        </w:rPr>
        <w:tab/>
      </w:r>
      <w:r>
        <w:rPr>
          <w:lang w:eastAsia="en-US"/>
        </w:rPr>
        <w:tab/>
        <w:t>probability that pixel is ON</w:t>
      </w:r>
    </w:p>
    <w:p w:rsidR="004F61A5" w:rsidRPr="004F61A5" w:rsidRDefault="004F61A5" w:rsidP="004F61A5">
      <w:pPr>
        <w:pStyle w:val="BodyText"/>
        <w:rPr>
          <w:lang w:eastAsia="en-US"/>
        </w:rPr>
      </w:pPr>
      <w:proofErr w:type="gramStart"/>
      <w:r>
        <w:rPr>
          <w:lang w:eastAsia="en-US"/>
        </w:rPr>
        <w:t>P</w:t>
      </w:r>
      <w:r w:rsidRPr="004F61A5">
        <w:rPr>
          <w:vertAlign w:val="subscript"/>
          <w:lang w:eastAsia="en-US"/>
        </w:rPr>
        <w:t>i</w:t>
      </w:r>
      <w:r>
        <w:rPr>
          <w:lang w:eastAsia="en-US"/>
        </w:rPr>
        <w:t>(</w:t>
      </w:r>
      <w:proofErr w:type="spellStart"/>
      <w:proofErr w:type="gramEnd"/>
      <w:r>
        <w:rPr>
          <w:lang w:eastAsia="en-US"/>
        </w:rPr>
        <w:t>x</w:t>
      </w:r>
      <w:r w:rsidRPr="004F61A5">
        <w:rPr>
          <w:vertAlign w:val="subscript"/>
          <w:lang w:eastAsia="en-US"/>
        </w:rPr>
        <w:t>j</w:t>
      </w:r>
      <w:proofErr w:type="spellEnd"/>
      <w:r>
        <w:rPr>
          <w:lang w:eastAsia="en-US"/>
        </w:rPr>
        <w:t xml:space="preserve">) = (1 – </w:t>
      </w:r>
      <w:proofErr w:type="spellStart"/>
      <w:r>
        <w:rPr>
          <w:lang w:eastAsia="en-US"/>
        </w:rPr>
        <w:t>p</w:t>
      </w:r>
      <w:r w:rsidRPr="004F61A5">
        <w:rPr>
          <w:vertAlign w:val="subscript"/>
          <w:lang w:eastAsia="en-US"/>
        </w:rPr>
        <w:t>i,j</w:t>
      </w:r>
      <w:proofErr w:type="spellEnd"/>
      <w:r>
        <w:rPr>
          <w:lang w:eastAsia="en-US"/>
        </w:rPr>
        <w:t>)</w:t>
      </w:r>
      <w:r>
        <w:rPr>
          <w:lang w:eastAsia="en-US"/>
        </w:rPr>
        <w:tab/>
        <w:t>probability that pixel is OFF</w:t>
      </w:r>
    </w:p>
    <w:p w:rsidR="004F61A5" w:rsidRDefault="004F61A5" w:rsidP="004F61A5">
      <w:pPr>
        <w:pStyle w:val="BodyText"/>
        <w:rPr>
          <w:lang w:eastAsia="en-US"/>
        </w:rPr>
      </w:pPr>
      <w:r>
        <w:rPr>
          <w:lang w:eastAsia="en-US"/>
        </w:rPr>
        <w:tab/>
      </w:r>
    </w:p>
    <w:p w:rsidR="00F103BF" w:rsidRDefault="00F103BF" w:rsidP="004F61A5">
      <w:pPr>
        <w:pStyle w:val="BodyText"/>
        <w:ind w:firstLine="0"/>
        <w:rPr>
          <w:lang w:eastAsia="en-US"/>
        </w:rPr>
      </w:pPr>
      <w:proofErr w:type="gramStart"/>
      <w:r>
        <w:rPr>
          <w:lang w:eastAsia="en-US"/>
        </w:rPr>
        <w:t>and</w:t>
      </w:r>
      <w:proofErr w:type="gramEnd"/>
      <w:r>
        <w:rPr>
          <w:lang w:eastAsia="en-US"/>
        </w:rPr>
        <w:t xml:space="preserve"> is calculated by summing the values (ON or OFF) of pixel </w:t>
      </w:r>
      <w:r>
        <w:rPr>
          <w:i/>
          <w:lang w:eastAsia="en-US"/>
        </w:rPr>
        <w:t>j</w:t>
      </w:r>
      <w:r>
        <w:rPr>
          <w:lang w:eastAsia="en-US"/>
        </w:rPr>
        <w:t xml:space="preserve"> over all bitmap images of digit </w:t>
      </w:r>
      <w:proofErr w:type="spellStart"/>
      <w:r>
        <w:rPr>
          <w:i/>
          <w:lang w:eastAsia="en-US"/>
        </w:rPr>
        <w:t>i</w:t>
      </w:r>
      <w:proofErr w:type="spellEnd"/>
      <w:r>
        <w:rPr>
          <w:i/>
          <w:lang w:eastAsia="en-US"/>
        </w:rPr>
        <w:t xml:space="preserve"> </w:t>
      </w:r>
      <w:r>
        <w:rPr>
          <w:lang w:eastAsia="en-US"/>
        </w:rPr>
        <w:t>in the image training database.</w:t>
      </w:r>
    </w:p>
    <w:p w:rsidR="00F103BF" w:rsidRDefault="00F103BF" w:rsidP="004F61A5">
      <w:pPr>
        <w:pStyle w:val="BodyText"/>
        <w:ind w:firstLine="0"/>
        <w:rPr>
          <w:lang w:eastAsia="en-US"/>
        </w:rPr>
      </w:pPr>
    </w:p>
    <w:p w:rsidR="00022EAA" w:rsidRDefault="00F103BF" w:rsidP="00F103BF">
      <w:pPr>
        <w:pStyle w:val="BodyText"/>
        <w:ind w:firstLine="360"/>
        <w:rPr>
          <w:lang w:eastAsia="en-US"/>
        </w:rPr>
      </w:pPr>
      <w:r>
        <w:rPr>
          <w:lang w:eastAsia="en-US"/>
        </w:rPr>
        <w:t>Thus</w:t>
      </w:r>
      <w:r w:rsidR="004F61A5">
        <w:rPr>
          <w:lang w:eastAsia="en-US"/>
        </w:rPr>
        <w:t xml:space="preserve"> </w:t>
      </w:r>
      <w:r w:rsidR="001A0314">
        <w:rPr>
          <w:lang w:eastAsia="en-US"/>
        </w:rPr>
        <w:t xml:space="preserve">we </w:t>
      </w:r>
      <w:bookmarkStart w:id="0" w:name="_GoBack"/>
      <w:bookmarkEnd w:id="0"/>
      <w:r w:rsidR="004F61A5">
        <w:rPr>
          <w:lang w:eastAsia="en-US"/>
        </w:rPr>
        <w:t xml:space="preserve">can state that, for digit </w:t>
      </w:r>
      <w:proofErr w:type="spellStart"/>
      <w:r w:rsidR="004F61A5">
        <w:rPr>
          <w:i/>
          <w:lang w:eastAsia="en-US"/>
        </w:rPr>
        <w:t>i</w:t>
      </w:r>
      <w:proofErr w:type="spellEnd"/>
      <w:r w:rsidR="004F61A5">
        <w:rPr>
          <w:lang w:eastAsia="en-US"/>
        </w:rPr>
        <w:t>, the probability of observing a specific bitmap X (i.e. a bitmap of 28x28 = 784 pixels</w:t>
      </w:r>
      <w:r w:rsidR="001D333C">
        <w:rPr>
          <w:lang w:eastAsia="en-US"/>
        </w:rPr>
        <w:t xml:space="preserve"> representing a unique image</w:t>
      </w:r>
      <w:r w:rsidR="004F61A5">
        <w:rPr>
          <w:lang w:eastAsia="en-US"/>
        </w:rPr>
        <w:t>)</w:t>
      </w:r>
      <w:r w:rsidR="001D333C">
        <w:rPr>
          <w:lang w:eastAsia="en-US"/>
        </w:rPr>
        <w:t xml:space="preserve"> is </w:t>
      </w:r>
      <w:r w:rsidR="002109E4">
        <w:rPr>
          <w:lang w:eastAsia="en-US"/>
        </w:rPr>
        <w:t>the proba</w:t>
      </w:r>
      <w:r w:rsidR="003D107A">
        <w:rPr>
          <w:lang w:eastAsia="en-US"/>
        </w:rPr>
        <w:t xml:space="preserve">bility of each pixel taking on the value within that bitmap, based on the training dataset of images for digit </w:t>
      </w:r>
      <w:proofErr w:type="spellStart"/>
      <w:r w:rsidR="003D107A">
        <w:rPr>
          <w:i/>
          <w:lang w:eastAsia="en-US"/>
        </w:rPr>
        <w:t>i</w:t>
      </w:r>
      <w:proofErr w:type="spellEnd"/>
      <w:r w:rsidR="003D107A">
        <w:rPr>
          <w:i/>
          <w:lang w:eastAsia="en-US"/>
        </w:rPr>
        <w:t xml:space="preserve">, </w:t>
      </w:r>
      <w:r w:rsidR="003D107A">
        <w:rPr>
          <w:lang w:eastAsia="en-US"/>
        </w:rPr>
        <w:t>defining the probabilities of the pixels</w:t>
      </w:r>
      <w:r w:rsidR="00022EAA">
        <w:rPr>
          <w:lang w:eastAsia="en-US"/>
        </w:rPr>
        <w:t>:</w:t>
      </w:r>
    </w:p>
    <w:p w:rsidR="00022EAA" w:rsidRDefault="00022EAA" w:rsidP="004F61A5">
      <w:pPr>
        <w:pStyle w:val="BodyText"/>
        <w:ind w:firstLine="0"/>
        <w:rPr>
          <w:lang w:eastAsia="en-US"/>
        </w:rPr>
      </w:pPr>
    </w:p>
    <w:p w:rsidR="00022EAA" w:rsidRDefault="00F103BF" w:rsidP="004F61A5">
      <w:pPr>
        <w:pStyle w:val="BodyText"/>
        <w:ind w:firstLine="0"/>
        <w:rPr>
          <w:lang w:eastAsia="en-US"/>
        </w:rPr>
      </w:pPr>
      <w:r w:rsidRPr="00022EAA">
        <w:rPr>
          <w:position w:val="-12"/>
          <w:lang w:eastAsia="en-US"/>
        </w:rPr>
        <w:object w:dxaOrig="4400" w:dyaOrig="360">
          <v:shape id="_x0000_i1031" type="#_x0000_t75" style="width:220.1pt;height:18.35pt" o:ole="">
            <v:imagedata r:id="rId41" o:title=""/>
          </v:shape>
          <o:OLEObject Type="Embed" ProgID="Equation.3" ShapeID="_x0000_i1031" DrawAspect="Content" ObjectID="_1554835316" r:id="rId42"/>
        </w:object>
      </w:r>
    </w:p>
    <w:p w:rsidR="00022EAA" w:rsidRDefault="00022EAA" w:rsidP="004F61A5">
      <w:pPr>
        <w:pStyle w:val="BodyText"/>
        <w:ind w:firstLine="0"/>
        <w:rPr>
          <w:lang w:eastAsia="en-US"/>
        </w:rPr>
      </w:pPr>
    </w:p>
    <w:p w:rsidR="00022EAA" w:rsidRDefault="00022EAA" w:rsidP="003D107A">
      <w:pPr>
        <w:pStyle w:val="BodyText"/>
        <w:ind w:firstLine="360"/>
        <w:rPr>
          <w:lang w:eastAsia="en-US"/>
        </w:rPr>
      </w:pPr>
      <w:r>
        <w:rPr>
          <w:lang w:eastAsia="en-US"/>
        </w:rPr>
        <w:t xml:space="preserve">If we assume each pixel state is independent (a </w:t>
      </w:r>
      <w:r>
        <w:rPr>
          <w:i/>
          <w:lang w:eastAsia="en-US"/>
        </w:rPr>
        <w:t>naïve</w:t>
      </w:r>
      <w:r>
        <w:rPr>
          <w:lang w:eastAsia="en-US"/>
        </w:rPr>
        <w:t xml:space="preserve"> assumption; thus, the name), we can simplify this expression as</w:t>
      </w:r>
    </w:p>
    <w:p w:rsidR="00022EAA" w:rsidRDefault="00022EAA" w:rsidP="003D107A">
      <w:pPr>
        <w:pStyle w:val="BodyText"/>
        <w:ind w:firstLine="360"/>
        <w:rPr>
          <w:lang w:eastAsia="en-US"/>
        </w:rPr>
      </w:pPr>
    </w:p>
    <w:p w:rsidR="00022EAA" w:rsidRDefault="00022EAA" w:rsidP="003D107A">
      <w:pPr>
        <w:pStyle w:val="BodyText"/>
        <w:ind w:firstLine="360"/>
        <w:rPr>
          <w:lang w:eastAsia="en-US"/>
        </w:rPr>
      </w:pPr>
      <w:r w:rsidRPr="00022EAA">
        <w:rPr>
          <w:lang w:eastAsia="en-US"/>
        </w:rPr>
        <w:object w:dxaOrig="2820" w:dyaOrig="360">
          <v:shape id="_x0000_i1032" type="#_x0000_t75" style="width:140.6pt;height:18.35pt" o:ole="">
            <v:imagedata r:id="rId43" o:title=""/>
          </v:shape>
          <o:OLEObject Type="Embed" ProgID="Equation.3" ShapeID="_x0000_i1032" DrawAspect="Content" ObjectID="_1554835317" r:id="rId44"/>
        </w:object>
      </w:r>
    </w:p>
    <w:p w:rsidR="00022EAA" w:rsidRDefault="00022EAA" w:rsidP="003D107A">
      <w:pPr>
        <w:pStyle w:val="BodyText"/>
        <w:ind w:firstLine="360"/>
        <w:rPr>
          <w:lang w:eastAsia="en-US"/>
        </w:rPr>
      </w:pPr>
    </w:p>
    <w:p w:rsidR="00022EAA" w:rsidRDefault="00022EAA" w:rsidP="003D107A">
      <w:pPr>
        <w:pStyle w:val="BodyText"/>
        <w:ind w:firstLine="360"/>
        <w:rPr>
          <w:lang w:eastAsia="en-US"/>
        </w:rPr>
      </w:pPr>
      <w:r w:rsidRPr="00022EAA">
        <w:rPr>
          <w:lang w:eastAsia="en-US"/>
        </w:rPr>
        <w:object w:dxaOrig="1240" w:dyaOrig="720">
          <v:shape id="_x0000_i1033" type="#_x0000_t75" style="width:61.8pt;height:36pt" o:ole="">
            <v:imagedata r:id="rId45" o:title=""/>
          </v:shape>
          <o:OLEObject Type="Embed" ProgID="Equation.3" ShapeID="_x0000_i1033" DrawAspect="Content" ObjectID="_1554835318" r:id="rId46"/>
        </w:object>
      </w:r>
    </w:p>
    <w:p w:rsidR="00022EAA" w:rsidRDefault="00022EAA" w:rsidP="003D107A">
      <w:pPr>
        <w:pStyle w:val="BodyText"/>
        <w:ind w:firstLine="360"/>
        <w:rPr>
          <w:lang w:eastAsia="en-US"/>
        </w:rPr>
      </w:pPr>
    </w:p>
    <w:p w:rsidR="00022EAA" w:rsidRPr="00022EAA" w:rsidRDefault="00022EAA" w:rsidP="003D107A">
      <w:pPr>
        <w:pStyle w:val="BodyText"/>
        <w:ind w:firstLine="360"/>
        <w:rPr>
          <w:lang w:eastAsia="en-US"/>
        </w:rPr>
      </w:pPr>
    </w:p>
    <w:p w:rsidR="00442C06" w:rsidRDefault="00442C06" w:rsidP="003D107A">
      <w:pPr>
        <w:pStyle w:val="BodyText"/>
        <w:ind w:firstLine="360"/>
        <w:rPr>
          <w:lang w:eastAsia="en-US"/>
        </w:rPr>
      </w:pPr>
      <w:r>
        <w:rPr>
          <w:lang w:eastAsia="en-US"/>
        </w:rPr>
        <w:t>Note that, since the images are 8-bit grayscale, the pixel ON state would be defined as the pixel intensity value greater than some threshold, e.g. 128.</w:t>
      </w:r>
    </w:p>
    <w:p w:rsidR="003D107A" w:rsidRDefault="003D107A" w:rsidP="003D107A">
      <w:pPr>
        <w:pStyle w:val="BodyText"/>
        <w:ind w:firstLine="360"/>
        <w:rPr>
          <w:lang w:eastAsia="en-US"/>
        </w:rPr>
      </w:pPr>
      <w:r w:rsidRPr="003D107A">
        <w:rPr>
          <w:noProof/>
          <w:lang w:eastAsia="en-US"/>
        </w:rPr>
        <w:drawing>
          <wp:anchor distT="0" distB="0" distL="114300" distR="114300" simplePos="0" relativeHeight="251684352" behindDoc="1" locked="0" layoutInCell="1" allowOverlap="1">
            <wp:simplePos x="0" y="0"/>
            <wp:positionH relativeFrom="column">
              <wp:posOffset>889000</wp:posOffset>
            </wp:positionH>
            <wp:positionV relativeFrom="paragraph">
              <wp:posOffset>566420</wp:posOffset>
            </wp:positionV>
            <wp:extent cx="927100" cy="1232700"/>
            <wp:effectExtent l="0" t="0" r="6350" b="5715"/>
            <wp:wrapTopAndBottom/>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27100" cy="1232700"/>
                    </a:xfrm>
                    <a:prstGeom prst="rect">
                      <a:avLst/>
                    </a:prstGeom>
                  </pic:spPr>
                </pic:pic>
              </a:graphicData>
            </a:graphic>
            <wp14:sizeRelH relativeFrom="page">
              <wp14:pctWidth>0</wp14:pctWidth>
            </wp14:sizeRelH>
            <wp14:sizeRelV relativeFrom="page">
              <wp14:pctHeight>0</wp14:pctHeight>
            </wp14:sizeRelV>
          </wp:anchor>
        </w:drawing>
      </w:r>
      <w:r w:rsidR="00442C06">
        <w:rPr>
          <w:lang w:eastAsia="en-US"/>
        </w:rPr>
        <w:t>As an example: consider pixel values in the</w:t>
      </w:r>
      <w:r>
        <w:rPr>
          <w:lang w:eastAsia="en-US"/>
        </w:rPr>
        <w:t xml:space="preserve"> “averaged” digit image 8, created from the arithmetic mean of the pixels of all images representing the digit 8:</w:t>
      </w:r>
    </w:p>
    <w:p w:rsidR="003D107A" w:rsidRDefault="003D107A" w:rsidP="003D107A">
      <w:pPr>
        <w:pStyle w:val="BodyText"/>
        <w:ind w:firstLine="360"/>
        <w:rPr>
          <w:lang w:eastAsia="en-US"/>
        </w:rPr>
      </w:pPr>
    </w:p>
    <w:p w:rsidR="003D107A" w:rsidRDefault="00442C06" w:rsidP="00442C06">
      <w:pPr>
        <w:pStyle w:val="BodyText"/>
        <w:numPr>
          <w:ilvl w:val="0"/>
          <w:numId w:val="10"/>
        </w:numPr>
        <w:rPr>
          <w:lang w:eastAsia="en-US"/>
        </w:rPr>
      </w:pPr>
      <w:r>
        <w:rPr>
          <w:lang w:eastAsia="en-US"/>
        </w:rPr>
        <w:t>the upper-left corner pixel at coordinates (</w:t>
      </w:r>
      <w:proofErr w:type="spellStart"/>
      <w:r>
        <w:rPr>
          <w:lang w:eastAsia="en-US"/>
        </w:rPr>
        <w:t>x,y</w:t>
      </w:r>
      <w:proofErr w:type="spellEnd"/>
      <w:r>
        <w:rPr>
          <w:lang w:eastAsia="en-US"/>
        </w:rPr>
        <w:t>)=(0,0) is always OFF; if we consider this pixel 0, then</w:t>
      </w:r>
    </w:p>
    <w:p w:rsidR="00442C06" w:rsidRDefault="00442C06" w:rsidP="00442C06">
      <w:pPr>
        <w:pStyle w:val="BodyText"/>
        <w:numPr>
          <w:ilvl w:val="1"/>
          <w:numId w:val="10"/>
        </w:numPr>
        <w:rPr>
          <w:lang w:eastAsia="en-US"/>
        </w:rPr>
      </w:pPr>
      <w:r>
        <w:rPr>
          <w:lang w:eastAsia="en-US"/>
        </w:rPr>
        <w:t>p</w:t>
      </w:r>
      <w:r>
        <w:rPr>
          <w:vertAlign w:val="subscript"/>
          <w:lang w:eastAsia="en-US"/>
        </w:rPr>
        <w:t xml:space="preserve">8,0 </w:t>
      </w:r>
      <w:r>
        <w:rPr>
          <w:lang w:eastAsia="en-US"/>
        </w:rPr>
        <w:t>= 0</w:t>
      </w:r>
    </w:p>
    <w:p w:rsidR="00442C06" w:rsidRDefault="00442C06" w:rsidP="00442C06">
      <w:pPr>
        <w:pStyle w:val="BodyText"/>
        <w:numPr>
          <w:ilvl w:val="0"/>
          <w:numId w:val="10"/>
        </w:numPr>
        <w:rPr>
          <w:lang w:eastAsia="en-US"/>
        </w:rPr>
      </w:pPr>
      <w:proofErr w:type="gramStart"/>
      <w:r>
        <w:rPr>
          <w:lang w:eastAsia="en-US"/>
        </w:rPr>
        <w:t>the</w:t>
      </w:r>
      <w:proofErr w:type="gramEnd"/>
      <w:r>
        <w:rPr>
          <w:lang w:eastAsia="en-US"/>
        </w:rPr>
        <w:t xml:space="preserve"> center pixel at coordinates (</w:t>
      </w:r>
      <w:proofErr w:type="spellStart"/>
      <w:r>
        <w:rPr>
          <w:lang w:eastAsia="en-US"/>
        </w:rPr>
        <w:t>x,y</w:t>
      </w:r>
      <w:proofErr w:type="spellEnd"/>
      <w:r>
        <w:rPr>
          <w:lang w:eastAsia="en-US"/>
        </w:rPr>
        <w:t xml:space="preserve">)=(15,15) is (almost) always ON; let’s assume this is pixel index </w:t>
      </w:r>
      <w:r w:rsidR="00857247">
        <w:rPr>
          <w:lang w:eastAsia="en-US"/>
        </w:rPr>
        <w:t>434</w:t>
      </w:r>
      <w:r>
        <w:rPr>
          <w:lang w:eastAsia="en-US"/>
        </w:rPr>
        <w:t xml:space="preserve"> out of 784</w:t>
      </w:r>
      <w:r w:rsidR="00857247">
        <w:rPr>
          <w:lang w:eastAsia="en-US"/>
        </w:rPr>
        <w:t>. Its</w:t>
      </w:r>
      <w:r>
        <w:rPr>
          <w:lang w:eastAsia="en-US"/>
        </w:rPr>
        <w:t xml:space="preserve"> probability is</w:t>
      </w:r>
    </w:p>
    <w:p w:rsidR="00442C06" w:rsidRDefault="00442C06" w:rsidP="00442C06">
      <w:pPr>
        <w:pStyle w:val="BodyText"/>
        <w:numPr>
          <w:ilvl w:val="1"/>
          <w:numId w:val="10"/>
        </w:numPr>
        <w:rPr>
          <w:lang w:eastAsia="en-US"/>
        </w:rPr>
      </w:pPr>
      <w:r>
        <w:rPr>
          <w:lang w:eastAsia="en-US"/>
        </w:rPr>
        <w:t>p</w:t>
      </w:r>
      <w:r w:rsidR="00857247">
        <w:rPr>
          <w:vertAlign w:val="subscript"/>
          <w:lang w:eastAsia="en-US"/>
        </w:rPr>
        <w:t>8,434</w:t>
      </w:r>
      <w:r>
        <w:rPr>
          <w:vertAlign w:val="subscript"/>
          <w:lang w:eastAsia="en-US"/>
        </w:rPr>
        <w:t xml:space="preserve"> </w:t>
      </w:r>
      <w:r>
        <w:rPr>
          <w:lang w:eastAsia="en-US"/>
        </w:rPr>
        <w:t>= 0.9558</w:t>
      </w:r>
    </w:p>
    <w:p w:rsidR="00857247" w:rsidRDefault="00442C06" w:rsidP="00857247">
      <w:pPr>
        <w:pStyle w:val="BodyText"/>
        <w:numPr>
          <w:ilvl w:val="0"/>
          <w:numId w:val="10"/>
        </w:numPr>
        <w:rPr>
          <w:lang w:eastAsia="en-US"/>
        </w:rPr>
      </w:pPr>
      <w:r>
        <w:rPr>
          <w:lang w:eastAsia="en-US"/>
        </w:rPr>
        <w:t>the pixel at coordinates (</w:t>
      </w:r>
      <w:proofErr w:type="spellStart"/>
      <w:r>
        <w:rPr>
          <w:lang w:eastAsia="en-US"/>
        </w:rPr>
        <w:t>x,y</w:t>
      </w:r>
      <w:proofErr w:type="spellEnd"/>
      <w:r>
        <w:rPr>
          <w:lang w:eastAsia="en-US"/>
        </w:rPr>
        <w:t>)=(10,8)</w:t>
      </w:r>
      <w:r w:rsidR="00857247">
        <w:rPr>
          <w:lang w:eastAsia="en-US"/>
        </w:rPr>
        <w:t xml:space="preserve"> (index 287) </w:t>
      </w:r>
      <w:r>
        <w:rPr>
          <w:lang w:eastAsia="en-US"/>
        </w:rPr>
        <w:t xml:space="preserve">, which is roughly the upper left corner of the digit shape, is </w:t>
      </w:r>
      <w:r>
        <w:rPr>
          <w:i/>
          <w:lang w:eastAsia="en-US"/>
        </w:rPr>
        <w:t>sometimes</w:t>
      </w:r>
      <w:r>
        <w:rPr>
          <w:lang w:eastAsia="en-US"/>
        </w:rPr>
        <w:t xml:space="preserve"> on, so its probability is</w:t>
      </w:r>
    </w:p>
    <w:p w:rsidR="00857247" w:rsidRDefault="00857247" w:rsidP="00857247">
      <w:pPr>
        <w:pStyle w:val="BodyText"/>
        <w:numPr>
          <w:ilvl w:val="1"/>
          <w:numId w:val="10"/>
        </w:numPr>
        <w:rPr>
          <w:lang w:eastAsia="en-US"/>
        </w:rPr>
      </w:pPr>
      <w:r>
        <w:rPr>
          <w:lang w:eastAsia="en-US"/>
        </w:rPr>
        <w:t>p</w:t>
      </w:r>
      <w:r>
        <w:rPr>
          <w:vertAlign w:val="subscript"/>
          <w:lang w:eastAsia="en-US"/>
        </w:rPr>
        <w:t>8,287</w:t>
      </w:r>
      <w:r w:rsidRPr="00857247">
        <w:rPr>
          <w:vertAlign w:val="subscript"/>
          <w:lang w:eastAsia="en-US"/>
        </w:rPr>
        <w:t xml:space="preserve"> </w:t>
      </w:r>
      <w:r>
        <w:rPr>
          <w:lang w:eastAsia="en-US"/>
        </w:rPr>
        <w:t>= 0.5391</w:t>
      </w:r>
    </w:p>
    <w:p w:rsidR="00857247" w:rsidRDefault="00857247" w:rsidP="00857247">
      <w:pPr>
        <w:pStyle w:val="BodyText"/>
        <w:ind w:left="1080" w:firstLine="0"/>
        <w:rPr>
          <w:lang w:eastAsia="en-US"/>
        </w:rPr>
      </w:pPr>
    </w:p>
    <w:p w:rsidR="00857247" w:rsidRDefault="00857247" w:rsidP="00022EAA">
      <w:pPr>
        <w:pStyle w:val="BodyText"/>
        <w:ind w:firstLine="360"/>
        <w:rPr>
          <w:lang w:eastAsia="en-US"/>
        </w:rPr>
      </w:pPr>
      <w:r>
        <w:rPr>
          <w:lang w:eastAsia="en-US"/>
        </w:rPr>
        <w:t>Given our bitmap X: if its pixel values are</w:t>
      </w:r>
    </w:p>
    <w:p w:rsidR="00857247" w:rsidRDefault="00857247" w:rsidP="00857247">
      <w:pPr>
        <w:pStyle w:val="BodyText"/>
        <w:ind w:firstLine="0"/>
        <w:rPr>
          <w:lang w:eastAsia="en-US"/>
        </w:rPr>
      </w:pPr>
    </w:p>
    <w:p w:rsidR="00857247" w:rsidRDefault="00857247" w:rsidP="00857247">
      <w:pPr>
        <w:pStyle w:val="BodyText"/>
        <w:numPr>
          <w:ilvl w:val="0"/>
          <w:numId w:val="11"/>
        </w:numPr>
        <w:rPr>
          <w:lang w:eastAsia="en-US"/>
        </w:rPr>
      </w:pPr>
      <w:r>
        <w:rPr>
          <w:lang w:eastAsia="en-US"/>
        </w:rPr>
        <w:t>x</w:t>
      </w:r>
      <w:r>
        <w:rPr>
          <w:vertAlign w:val="subscript"/>
          <w:lang w:eastAsia="en-US"/>
        </w:rPr>
        <w:t xml:space="preserve">0 </w:t>
      </w:r>
      <w:r>
        <w:rPr>
          <w:lang w:eastAsia="en-US"/>
        </w:rPr>
        <w:t>= OFF</w:t>
      </w:r>
    </w:p>
    <w:p w:rsidR="00857247" w:rsidRDefault="00857247" w:rsidP="00857247">
      <w:pPr>
        <w:pStyle w:val="BodyText"/>
        <w:numPr>
          <w:ilvl w:val="0"/>
          <w:numId w:val="11"/>
        </w:numPr>
        <w:rPr>
          <w:lang w:eastAsia="en-US"/>
        </w:rPr>
      </w:pPr>
      <w:r>
        <w:rPr>
          <w:lang w:eastAsia="en-US"/>
        </w:rPr>
        <w:t>x</w:t>
      </w:r>
      <w:r>
        <w:rPr>
          <w:vertAlign w:val="subscript"/>
          <w:lang w:eastAsia="en-US"/>
        </w:rPr>
        <w:t xml:space="preserve">434 </w:t>
      </w:r>
      <w:r>
        <w:rPr>
          <w:lang w:eastAsia="en-US"/>
        </w:rPr>
        <w:t>= ON</w:t>
      </w:r>
    </w:p>
    <w:p w:rsidR="00857247" w:rsidRDefault="00857247" w:rsidP="00857247">
      <w:pPr>
        <w:pStyle w:val="BodyText"/>
        <w:numPr>
          <w:ilvl w:val="0"/>
          <w:numId w:val="11"/>
        </w:numPr>
        <w:rPr>
          <w:lang w:eastAsia="en-US"/>
        </w:rPr>
      </w:pPr>
      <w:r>
        <w:rPr>
          <w:lang w:eastAsia="en-US"/>
        </w:rPr>
        <w:t>x</w:t>
      </w:r>
      <w:r>
        <w:rPr>
          <w:vertAlign w:val="subscript"/>
          <w:lang w:eastAsia="en-US"/>
        </w:rPr>
        <w:t xml:space="preserve">287 </w:t>
      </w:r>
      <w:r>
        <w:rPr>
          <w:lang w:eastAsia="en-US"/>
        </w:rPr>
        <w:t>= OFF</w:t>
      </w:r>
    </w:p>
    <w:p w:rsidR="00857247" w:rsidRDefault="00857247" w:rsidP="00857247">
      <w:pPr>
        <w:pStyle w:val="BodyText"/>
        <w:ind w:firstLine="0"/>
        <w:rPr>
          <w:lang w:eastAsia="en-US"/>
        </w:rPr>
      </w:pPr>
    </w:p>
    <w:p w:rsidR="00857247" w:rsidRDefault="00857247" w:rsidP="00022EAA">
      <w:pPr>
        <w:pStyle w:val="BodyText"/>
        <w:ind w:firstLine="360"/>
        <w:rPr>
          <w:lang w:eastAsia="en-US"/>
        </w:rPr>
      </w:pPr>
      <w:r>
        <w:rPr>
          <w:lang w:eastAsia="en-US"/>
        </w:rPr>
        <w:t xml:space="preserve">Then the probability of bitmap X’s three pixels representing digit 8 is (1 - </w:t>
      </w:r>
      <w:r w:rsidR="00022EAA">
        <w:rPr>
          <w:lang w:eastAsia="en-US"/>
        </w:rPr>
        <w:t>p</w:t>
      </w:r>
      <w:r w:rsidR="00022EAA">
        <w:rPr>
          <w:vertAlign w:val="subscript"/>
          <w:lang w:eastAsia="en-US"/>
        </w:rPr>
        <w:t>8</w:t>
      </w:r>
      <w:proofErr w:type="gramStart"/>
      <w:r w:rsidR="00022EAA">
        <w:rPr>
          <w:vertAlign w:val="subscript"/>
          <w:lang w:eastAsia="en-US"/>
        </w:rPr>
        <w:t>,0</w:t>
      </w:r>
      <w:proofErr w:type="gramEnd"/>
      <w:r>
        <w:rPr>
          <w:lang w:eastAsia="en-US"/>
        </w:rPr>
        <w:t>) * (</w:t>
      </w:r>
      <w:r w:rsidR="00022EAA">
        <w:rPr>
          <w:lang w:eastAsia="en-US"/>
        </w:rPr>
        <w:t>p</w:t>
      </w:r>
      <w:r w:rsidR="00022EAA">
        <w:rPr>
          <w:vertAlign w:val="subscript"/>
          <w:lang w:eastAsia="en-US"/>
        </w:rPr>
        <w:t>8,434</w:t>
      </w:r>
      <w:r>
        <w:rPr>
          <w:lang w:eastAsia="en-US"/>
        </w:rPr>
        <w:t xml:space="preserve">) * (1 - </w:t>
      </w:r>
      <w:r w:rsidR="00022EAA">
        <w:rPr>
          <w:lang w:eastAsia="en-US"/>
        </w:rPr>
        <w:t>p</w:t>
      </w:r>
      <w:r w:rsidR="00022EAA">
        <w:rPr>
          <w:vertAlign w:val="subscript"/>
          <w:lang w:eastAsia="en-US"/>
        </w:rPr>
        <w:t>8,287</w:t>
      </w:r>
      <w:r>
        <w:rPr>
          <w:vertAlign w:val="subscript"/>
          <w:lang w:eastAsia="en-US"/>
        </w:rPr>
        <w:t xml:space="preserve"> </w:t>
      </w:r>
      <w:r w:rsidR="00022EAA">
        <w:rPr>
          <w:lang w:eastAsia="en-US"/>
        </w:rPr>
        <w:t>) or 1 * 0.9958 * 0.4609.</w:t>
      </w:r>
    </w:p>
    <w:p w:rsidR="00022EAA" w:rsidRDefault="00022EAA" w:rsidP="00857247">
      <w:pPr>
        <w:pStyle w:val="BodyText"/>
        <w:ind w:firstLine="0"/>
        <w:rPr>
          <w:lang w:eastAsia="en-US"/>
        </w:rPr>
      </w:pPr>
    </w:p>
    <w:p w:rsidR="00022EAA" w:rsidRDefault="00022EAA" w:rsidP="00022EAA">
      <w:pPr>
        <w:pStyle w:val="BodyText"/>
        <w:ind w:firstLine="360"/>
        <w:rPr>
          <w:lang w:eastAsia="en-US"/>
        </w:rPr>
      </w:pPr>
      <w:r>
        <w:rPr>
          <w:lang w:eastAsia="en-US"/>
        </w:rPr>
        <w:t>The calculation is carried across all 28 x 28 = 784 pixels, to compute the probability of a given bitmap.</w:t>
      </w:r>
    </w:p>
    <w:p w:rsidR="00022EAA" w:rsidRDefault="00022EAA" w:rsidP="00857247">
      <w:pPr>
        <w:pStyle w:val="BodyText"/>
        <w:ind w:firstLine="0"/>
        <w:rPr>
          <w:lang w:eastAsia="en-US"/>
        </w:rPr>
      </w:pPr>
    </w:p>
    <w:p w:rsidR="00022EAA" w:rsidRDefault="00022EAA" w:rsidP="00022EAA">
      <w:pPr>
        <w:pStyle w:val="BodyText"/>
        <w:ind w:firstLine="360"/>
        <w:rPr>
          <w:lang w:eastAsia="en-US"/>
        </w:rPr>
      </w:pPr>
      <w:r>
        <w:rPr>
          <w:lang w:eastAsia="en-US"/>
        </w:rPr>
        <w:t xml:space="preserve">Note that, due to the large number of very small probabilities, </w:t>
      </w:r>
      <w:r>
        <w:rPr>
          <w:i/>
          <w:lang w:eastAsia="en-US"/>
        </w:rPr>
        <w:t>underflow</w:t>
      </w:r>
      <w:r>
        <w:rPr>
          <w:lang w:eastAsia="en-US"/>
        </w:rPr>
        <w:t xml:space="preserve"> may occur; and instead of multiplying pixel probabilities, we sum the log of the probabilities:</w:t>
      </w:r>
    </w:p>
    <w:p w:rsidR="00022EAA" w:rsidRDefault="00022EAA" w:rsidP="00022EAA">
      <w:pPr>
        <w:pStyle w:val="BodyText"/>
        <w:ind w:firstLine="360"/>
        <w:rPr>
          <w:lang w:eastAsia="en-US"/>
        </w:rPr>
      </w:pPr>
    </w:p>
    <w:p w:rsidR="00022EAA" w:rsidRDefault="00022EAA" w:rsidP="00022EAA">
      <w:pPr>
        <w:pStyle w:val="BodyText"/>
        <w:ind w:firstLine="360"/>
        <w:rPr>
          <w:lang w:eastAsia="en-US"/>
        </w:rPr>
      </w:pPr>
      <w:r w:rsidRPr="00022EAA">
        <w:rPr>
          <w:lang w:eastAsia="en-US"/>
        </w:rPr>
        <w:object w:dxaOrig="1340" w:dyaOrig="700">
          <v:shape id="_x0000_i1034" type="#_x0000_t75" style="width:67.25pt;height:35.3pt" o:ole="">
            <v:imagedata r:id="rId48" o:title=""/>
          </v:shape>
          <o:OLEObject Type="Embed" ProgID="Equation.3" ShapeID="_x0000_i1034" DrawAspect="Content" ObjectID="_1554835319" r:id="rId49"/>
        </w:object>
      </w:r>
    </w:p>
    <w:p w:rsidR="0024106E" w:rsidRDefault="0024106E">
      <w:pPr>
        <w:pStyle w:val="BodyText"/>
      </w:pPr>
    </w:p>
    <w:p w:rsidR="0024106E" w:rsidRDefault="00D36868">
      <w:pPr>
        <w:pStyle w:val="Heading2"/>
      </w:pPr>
      <w:r>
        <w:t>Gaussian Naïve Bayes</w:t>
      </w:r>
    </w:p>
    <w:p w:rsidR="00D36868" w:rsidRDefault="00F103BF" w:rsidP="00D36868">
      <w:pPr>
        <w:pStyle w:val="BodyText"/>
        <w:rPr>
          <w:lang w:eastAsia="en-US"/>
        </w:rPr>
      </w:pPr>
      <w:r>
        <w:rPr>
          <w:lang w:eastAsia="en-US"/>
        </w:rPr>
        <w:t>The Gaussian naïve Bayes approach is similar; however, instead of modeling each pixel as a Bernoulli random variable, we derive a Gaussian distribution of the pixel’s 8-bit intensity value, based on the value of that pixel in all of the images for a given digit.</w:t>
      </w:r>
    </w:p>
    <w:p w:rsidR="00F103BF" w:rsidRDefault="00F103BF" w:rsidP="00D36868">
      <w:pPr>
        <w:pStyle w:val="BodyText"/>
        <w:rPr>
          <w:lang w:eastAsia="en-US"/>
        </w:rPr>
      </w:pPr>
    </w:p>
    <w:p w:rsidR="00F103BF" w:rsidRDefault="00F103BF" w:rsidP="00D36868">
      <w:pPr>
        <w:pStyle w:val="BodyText"/>
        <w:rPr>
          <w:lang w:eastAsia="en-US"/>
        </w:rPr>
      </w:pPr>
      <w:r>
        <w:rPr>
          <w:lang w:eastAsia="en-US"/>
        </w:rPr>
        <w:t>So from the training dataset of images, we derive, for each digit and each pixel for that digit</w:t>
      </w:r>
    </w:p>
    <w:p w:rsidR="00D36868" w:rsidRPr="00D36868" w:rsidRDefault="00D36868" w:rsidP="00D36868">
      <w:pPr>
        <w:pStyle w:val="BodyText"/>
        <w:rPr>
          <w:lang w:eastAsia="en-US"/>
        </w:rPr>
      </w:pPr>
    </w:p>
    <w:p w:rsidR="0024106E" w:rsidRDefault="00F103BF">
      <w:pPr>
        <w:pStyle w:val="bulletlist"/>
        <w:tabs>
          <w:tab w:val="num" w:pos="648"/>
        </w:tabs>
      </w:pPr>
      <w:r>
        <w:t xml:space="preserve">mean </w:t>
      </w:r>
      <w:r w:rsidRPr="00F103BF">
        <w:rPr>
          <w:lang w:val="el-GR"/>
        </w:rPr>
        <w:t>μ</w:t>
      </w:r>
      <w:proofErr w:type="spellStart"/>
      <w:r w:rsidRPr="00F103BF">
        <w:rPr>
          <w:vertAlign w:val="subscript"/>
        </w:rPr>
        <w:t>j,i</w:t>
      </w:r>
      <w:proofErr w:type="spellEnd"/>
      <w:r w:rsidRPr="00F103BF">
        <w:t xml:space="preserve">: average value of pixel </w:t>
      </w:r>
      <w:r w:rsidRPr="00F103BF">
        <w:rPr>
          <w:i/>
          <w:iCs/>
        </w:rPr>
        <w:t>j</w:t>
      </w:r>
      <w:r w:rsidRPr="00F103BF">
        <w:t xml:space="preserve"> of digit </w:t>
      </w:r>
      <w:proofErr w:type="spellStart"/>
      <w:r w:rsidRPr="00F103BF">
        <w:rPr>
          <w:i/>
          <w:iCs/>
        </w:rPr>
        <w:t>i</w:t>
      </w:r>
      <w:proofErr w:type="spellEnd"/>
      <w:r w:rsidRPr="00F103BF">
        <w:rPr>
          <w:i/>
          <w:iCs/>
        </w:rPr>
        <w:t xml:space="preserve"> </w:t>
      </w:r>
      <w:r w:rsidRPr="00F103BF">
        <w:t>over all samples</w:t>
      </w:r>
    </w:p>
    <w:p w:rsidR="00754F37" w:rsidRPr="00F103BF" w:rsidRDefault="00F103BF" w:rsidP="00F103BF">
      <w:pPr>
        <w:pStyle w:val="bulletlist"/>
        <w:tabs>
          <w:tab w:val="num" w:pos="648"/>
        </w:tabs>
      </w:pPr>
      <w:r>
        <w:t>v</w:t>
      </w:r>
      <w:r w:rsidR="00754F37" w:rsidRPr="00F103BF">
        <w:t xml:space="preserve">ariance </w:t>
      </w:r>
      <w:r w:rsidR="00754F37" w:rsidRPr="00F103BF">
        <w:rPr>
          <w:lang w:val="el-GR"/>
        </w:rPr>
        <w:t>σ</w:t>
      </w:r>
      <w:proofErr w:type="spellStart"/>
      <w:r w:rsidR="00754F37" w:rsidRPr="00F103BF">
        <w:rPr>
          <w:vertAlign w:val="subscript"/>
        </w:rPr>
        <w:t>j,i</w:t>
      </w:r>
      <w:proofErr w:type="spellEnd"/>
      <w:r w:rsidR="00754F37" w:rsidRPr="00F103BF">
        <w:t xml:space="preserve">: average value of ( </w:t>
      </w:r>
      <w:proofErr w:type="spellStart"/>
      <w:r w:rsidR="00754F37" w:rsidRPr="00F103BF">
        <w:t>pixel</w:t>
      </w:r>
      <w:r w:rsidR="00754F37" w:rsidRPr="00F103BF">
        <w:rPr>
          <w:vertAlign w:val="subscript"/>
        </w:rPr>
        <w:t>j,i</w:t>
      </w:r>
      <w:proofErr w:type="spellEnd"/>
      <w:r w:rsidR="00754F37" w:rsidRPr="00F103BF">
        <w:t xml:space="preserve"> – </w:t>
      </w:r>
      <w:r w:rsidR="00754F37" w:rsidRPr="00F103BF">
        <w:rPr>
          <w:lang w:val="el-GR"/>
        </w:rPr>
        <w:t>μ</w:t>
      </w:r>
      <w:proofErr w:type="spellStart"/>
      <w:r w:rsidR="00754F37" w:rsidRPr="00F103BF">
        <w:rPr>
          <w:vertAlign w:val="subscript"/>
        </w:rPr>
        <w:t>j,i</w:t>
      </w:r>
      <w:proofErr w:type="spellEnd"/>
      <w:r w:rsidR="00754F37" w:rsidRPr="00F103BF">
        <w:rPr>
          <w:vertAlign w:val="subscript"/>
        </w:rPr>
        <w:t xml:space="preserve"> </w:t>
      </w:r>
      <w:r w:rsidR="00754F37" w:rsidRPr="00F103BF">
        <w:t>)</w:t>
      </w:r>
      <w:r w:rsidR="00754F37" w:rsidRPr="00F103BF">
        <w:rPr>
          <w:vertAlign w:val="superscript"/>
        </w:rPr>
        <w:t>2</w:t>
      </w:r>
      <w:r w:rsidR="00754F37" w:rsidRPr="00F103BF">
        <w:t xml:space="preserve"> over all samples</w:t>
      </w:r>
    </w:p>
    <w:p w:rsidR="0024106E" w:rsidRDefault="0024106E" w:rsidP="00F103BF">
      <w:pPr>
        <w:pStyle w:val="bulletlist"/>
        <w:numPr>
          <w:ilvl w:val="0"/>
          <w:numId w:val="0"/>
        </w:numPr>
        <w:ind w:left="648" w:hanging="360"/>
      </w:pPr>
    </w:p>
    <w:p w:rsidR="00F103BF" w:rsidRDefault="00F103BF" w:rsidP="00F103BF">
      <w:pPr>
        <w:pStyle w:val="bulletlist"/>
        <w:numPr>
          <w:ilvl w:val="0"/>
          <w:numId w:val="0"/>
        </w:numPr>
        <w:ind w:firstLine="360"/>
      </w:pPr>
      <w:proofErr w:type="gramStart"/>
      <w:r>
        <w:t>and</w:t>
      </w:r>
      <w:proofErr w:type="gramEnd"/>
      <w:r>
        <w:t xml:space="preserve"> we obtain an expression for the probability of a given bitmap representing a digit </w:t>
      </w:r>
      <w:proofErr w:type="spellStart"/>
      <w:r w:rsidRPr="00F103BF">
        <w:rPr>
          <w:i/>
        </w:rPr>
        <w:t>i</w:t>
      </w:r>
      <w:proofErr w:type="spellEnd"/>
      <w:r w:rsidRPr="00F103BF">
        <w:t xml:space="preserve"> as </w:t>
      </w:r>
    </w:p>
    <w:p w:rsidR="00F103BF" w:rsidRDefault="00F103BF" w:rsidP="00F103BF">
      <w:pPr>
        <w:pStyle w:val="bulletlist"/>
        <w:numPr>
          <w:ilvl w:val="0"/>
          <w:numId w:val="0"/>
        </w:numPr>
        <w:ind w:left="288"/>
      </w:pPr>
      <w:r w:rsidRPr="00F103BF">
        <w:object w:dxaOrig="4800" w:dyaOrig="980">
          <v:shape id="_x0000_i1035" type="#_x0000_t75" style="width:239.75pt;height:48.9pt" o:ole="">
            <v:imagedata r:id="rId50" o:title=""/>
          </v:shape>
          <o:OLEObject Type="Embed" ProgID="Equation.3" ShapeID="_x0000_i1035" DrawAspect="Content" ObjectID="_1554835320" r:id="rId51"/>
        </w:object>
      </w:r>
    </w:p>
    <w:p w:rsidR="00F103BF" w:rsidRDefault="00F103BF" w:rsidP="00F103BF">
      <w:pPr>
        <w:pStyle w:val="bulletlist"/>
        <w:numPr>
          <w:ilvl w:val="0"/>
          <w:numId w:val="0"/>
        </w:numPr>
        <w:ind w:firstLine="360"/>
      </w:pPr>
      <w:proofErr w:type="gramStart"/>
      <w:r>
        <w:t>as</w:t>
      </w:r>
      <w:proofErr w:type="gramEnd"/>
      <w:r>
        <w:t xml:space="preserve"> before: we avoid calculation underflow by taking the log:</w:t>
      </w:r>
    </w:p>
    <w:p w:rsidR="00F103BF" w:rsidRDefault="00F103BF" w:rsidP="00F103BF">
      <w:pPr>
        <w:pStyle w:val="bulletlist"/>
        <w:numPr>
          <w:ilvl w:val="0"/>
          <w:numId w:val="0"/>
        </w:numPr>
        <w:ind w:firstLine="360"/>
      </w:pPr>
    </w:p>
    <w:p w:rsidR="00F103BF" w:rsidRDefault="00E437C5" w:rsidP="00F103BF">
      <w:pPr>
        <w:pStyle w:val="bulletlist"/>
        <w:numPr>
          <w:ilvl w:val="0"/>
          <w:numId w:val="0"/>
        </w:numPr>
        <w:ind w:firstLine="360"/>
      </w:pPr>
      <w:r w:rsidRPr="00F103BF">
        <w:rPr>
          <w:position w:val="-42"/>
        </w:rPr>
        <w:object w:dxaOrig="5260" w:dyaOrig="980">
          <v:shape id="_x0000_i1036" type="#_x0000_t75" style="width:254.05pt;height:47.55pt" o:ole="">
            <v:imagedata r:id="rId52" o:title=""/>
          </v:shape>
          <o:OLEObject Type="Embed" ProgID="Equation.3" ShapeID="_x0000_i1036" DrawAspect="Content" ObjectID="_1554835321" r:id="rId53"/>
        </w:object>
      </w:r>
    </w:p>
    <w:p w:rsidR="00F103BF" w:rsidRPr="00F103BF" w:rsidRDefault="00F103BF" w:rsidP="00F103BF">
      <w:pPr>
        <w:pStyle w:val="bulletlist"/>
        <w:numPr>
          <w:ilvl w:val="0"/>
          <w:numId w:val="0"/>
        </w:numPr>
        <w:ind w:left="288"/>
        <w:rPr>
          <w:u w:val="single"/>
        </w:rPr>
      </w:pPr>
      <w:r w:rsidRPr="00F103BF">
        <w:object w:dxaOrig="3280" w:dyaOrig="999">
          <v:shape id="_x0000_i1037" type="#_x0000_t75" style="width:163.7pt;height:50.25pt" o:ole="">
            <v:imagedata r:id="rId54" o:title=""/>
          </v:shape>
          <o:OLEObject Type="Embed" ProgID="Equation.3" ShapeID="_x0000_i1037" DrawAspect="Content" ObjectID="_1554835322" r:id="rId55"/>
        </w:object>
      </w:r>
    </w:p>
    <w:p w:rsidR="0024106E" w:rsidRDefault="0024106E" w:rsidP="00F103BF">
      <w:pPr>
        <w:pStyle w:val="bulletlist"/>
        <w:numPr>
          <w:ilvl w:val="0"/>
          <w:numId w:val="0"/>
        </w:numPr>
        <w:ind w:left="648"/>
      </w:pPr>
    </w:p>
    <w:p w:rsidR="0024106E" w:rsidRDefault="00D36868">
      <w:pPr>
        <w:pStyle w:val="Heading2"/>
      </w:pPr>
      <w:r>
        <w:t>Multivariate Gaussian</w:t>
      </w:r>
    </w:p>
    <w:p w:rsidR="006559A7" w:rsidRDefault="006559A7">
      <w:pPr>
        <w:pStyle w:val="BodyText"/>
      </w:pPr>
      <w:r>
        <w:t>An alternative approach to these Bayesian models is a multivariate Gaussian distribution, where each 28x28 pixel image is treated as a vector of 784 random variables.</w:t>
      </w:r>
    </w:p>
    <w:p w:rsidR="006559A7" w:rsidRDefault="006559A7">
      <w:pPr>
        <w:pStyle w:val="BodyText"/>
      </w:pPr>
      <w:r>
        <w:t>In theory, we expect this multivariate Gaussian distribution may do better than the naïve Bayes approaches, since the latter assume independence of each pixel (in the spam application, this independence has been referred to as the “bag of words” approach: the order of the spam words does not matter, and similarly, the order of the pixels in each digit does not matter, just the aggregate resulting probability value). A multivariate Gaussian distribution calculates the covariance of pixel values, and thus is retained a relationship of pixels to one another.</w:t>
      </w:r>
    </w:p>
    <w:p w:rsidR="00886675" w:rsidRDefault="00886675" w:rsidP="00886675">
      <w:pPr>
        <w:pStyle w:val="Heading2"/>
      </w:pPr>
      <w:r>
        <w:t>MATLAB Results</w:t>
      </w:r>
    </w:p>
    <w:p w:rsidR="00886675" w:rsidRPr="00886675" w:rsidRDefault="00886675" w:rsidP="00886675">
      <w:pPr>
        <w:pStyle w:val="BodyText"/>
        <w:rPr>
          <w:lang w:eastAsia="en-US"/>
        </w:rPr>
      </w:pPr>
      <w:r>
        <w:rPr>
          <w:lang w:eastAsia="en-US"/>
        </w:rPr>
        <w:t>MATLAB implementations of the binary naïve Bayes, Gaussian naïve Bayes, and multivariate Gaussian approaches were implemented and then applied to the same abbreviated dataset of images used to train the models.</w:t>
      </w:r>
    </w:p>
    <w:p w:rsidR="006559A7" w:rsidRDefault="006559A7" w:rsidP="00886675">
      <w:pPr>
        <w:pStyle w:val="BodyText"/>
        <w:ind w:firstLine="0"/>
      </w:pPr>
    </w:p>
    <w:p w:rsidR="00886675" w:rsidRDefault="00886675" w:rsidP="00886675">
      <w:pPr>
        <w:pStyle w:val="tablehead"/>
      </w:pPr>
      <w:r>
        <w:lastRenderedPageBreak/>
        <w:t>MATLAB Results</w:t>
      </w:r>
    </w:p>
    <w:tbl>
      <w:tblPr>
        <w:tblStyle w:val="TableGrid"/>
        <w:tblW w:w="5069" w:type="dxa"/>
        <w:tblLook w:val="04A0" w:firstRow="1" w:lastRow="0" w:firstColumn="1" w:lastColumn="0" w:noHBand="0" w:noVBand="1"/>
      </w:tblPr>
      <w:tblGrid>
        <w:gridCol w:w="2534"/>
        <w:gridCol w:w="2535"/>
      </w:tblGrid>
      <w:tr w:rsidR="00886675" w:rsidTr="00886675">
        <w:trPr>
          <w:trHeight w:val="468"/>
        </w:trPr>
        <w:tc>
          <w:tcPr>
            <w:tcW w:w="2534" w:type="dxa"/>
          </w:tcPr>
          <w:p w:rsidR="00886675" w:rsidRDefault="00886675" w:rsidP="00886675">
            <w:pPr>
              <w:pStyle w:val="tablehead"/>
              <w:numPr>
                <w:ilvl w:val="0"/>
                <w:numId w:val="0"/>
              </w:numPr>
            </w:pPr>
            <w:r>
              <w:t>Algorithm</w:t>
            </w:r>
          </w:p>
        </w:tc>
        <w:tc>
          <w:tcPr>
            <w:tcW w:w="2535" w:type="dxa"/>
          </w:tcPr>
          <w:p w:rsidR="00886675" w:rsidRDefault="00886675" w:rsidP="00886675">
            <w:pPr>
              <w:pStyle w:val="tablehead"/>
              <w:numPr>
                <w:ilvl w:val="0"/>
                <w:numId w:val="0"/>
              </w:numPr>
            </w:pPr>
            <w:r>
              <w:t>Success Rate</w:t>
            </w:r>
          </w:p>
        </w:tc>
      </w:tr>
      <w:tr w:rsidR="00886675" w:rsidTr="00886675">
        <w:trPr>
          <w:trHeight w:val="520"/>
        </w:trPr>
        <w:tc>
          <w:tcPr>
            <w:tcW w:w="2534" w:type="dxa"/>
          </w:tcPr>
          <w:p w:rsidR="00886675" w:rsidRPr="00886675" w:rsidRDefault="00886675" w:rsidP="00886675">
            <w:pPr>
              <w:pStyle w:val="tablehead"/>
              <w:numPr>
                <w:ilvl w:val="0"/>
                <w:numId w:val="0"/>
              </w:numPr>
              <w:rPr>
                <w:smallCaps w:val="0"/>
                <w:spacing w:val="-1"/>
                <w:sz w:val="20"/>
                <w:szCs w:val="20"/>
              </w:rPr>
            </w:pPr>
            <w:r>
              <w:rPr>
                <w:smallCaps w:val="0"/>
                <w:spacing w:val="-1"/>
                <w:sz w:val="20"/>
                <w:szCs w:val="20"/>
              </w:rPr>
              <w:t xml:space="preserve">Binary </w:t>
            </w:r>
            <w:r w:rsidRPr="00886675">
              <w:rPr>
                <w:smallCaps w:val="0"/>
                <w:spacing w:val="-1"/>
                <w:sz w:val="20"/>
                <w:szCs w:val="20"/>
              </w:rPr>
              <w:t>Bayes</w:t>
            </w:r>
          </w:p>
        </w:tc>
        <w:tc>
          <w:tcPr>
            <w:tcW w:w="2535" w:type="dxa"/>
          </w:tcPr>
          <w:p w:rsidR="00886675" w:rsidRPr="00886675" w:rsidRDefault="00886675" w:rsidP="00886675">
            <w:pPr>
              <w:pStyle w:val="tablehead"/>
              <w:numPr>
                <w:ilvl w:val="0"/>
                <w:numId w:val="0"/>
              </w:numPr>
              <w:rPr>
                <w:smallCaps w:val="0"/>
                <w:spacing w:val="-1"/>
                <w:sz w:val="20"/>
                <w:szCs w:val="20"/>
              </w:rPr>
            </w:pPr>
            <w:r>
              <w:rPr>
                <w:smallCaps w:val="0"/>
                <w:spacing w:val="-1"/>
                <w:sz w:val="20"/>
                <w:szCs w:val="20"/>
              </w:rPr>
              <w:t>83%</w:t>
            </w:r>
          </w:p>
        </w:tc>
      </w:tr>
      <w:tr w:rsidR="00886675" w:rsidTr="00886675">
        <w:trPr>
          <w:trHeight w:val="509"/>
        </w:trPr>
        <w:tc>
          <w:tcPr>
            <w:tcW w:w="2534" w:type="dxa"/>
          </w:tcPr>
          <w:p w:rsidR="00886675" w:rsidRPr="00886675" w:rsidRDefault="00886675" w:rsidP="00886675">
            <w:pPr>
              <w:pStyle w:val="tablehead"/>
              <w:numPr>
                <w:ilvl w:val="0"/>
                <w:numId w:val="0"/>
              </w:numPr>
              <w:rPr>
                <w:smallCaps w:val="0"/>
                <w:spacing w:val="-1"/>
                <w:sz w:val="20"/>
                <w:szCs w:val="20"/>
              </w:rPr>
            </w:pPr>
            <w:r>
              <w:rPr>
                <w:smallCaps w:val="0"/>
                <w:spacing w:val="-1"/>
                <w:sz w:val="20"/>
                <w:szCs w:val="20"/>
              </w:rPr>
              <w:t>Gaussian Bayes</w:t>
            </w:r>
          </w:p>
        </w:tc>
        <w:tc>
          <w:tcPr>
            <w:tcW w:w="2535" w:type="dxa"/>
          </w:tcPr>
          <w:p w:rsidR="00886675" w:rsidRPr="00886675" w:rsidRDefault="00886675" w:rsidP="00886675">
            <w:pPr>
              <w:pStyle w:val="tablehead"/>
              <w:numPr>
                <w:ilvl w:val="0"/>
                <w:numId w:val="0"/>
              </w:numPr>
              <w:rPr>
                <w:smallCaps w:val="0"/>
                <w:spacing w:val="-1"/>
                <w:sz w:val="20"/>
                <w:szCs w:val="20"/>
              </w:rPr>
            </w:pPr>
            <w:r>
              <w:rPr>
                <w:smallCaps w:val="0"/>
                <w:spacing w:val="-1"/>
                <w:sz w:val="20"/>
                <w:szCs w:val="20"/>
              </w:rPr>
              <w:t>79%</w:t>
            </w:r>
          </w:p>
        </w:tc>
      </w:tr>
      <w:tr w:rsidR="00886675" w:rsidTr="00886675">
        <w:trPr>
          <w:trHeight w:val="368"/>
        </w:trPr>
        <w:tc>
          <w:tcPr>
            <w:tcW w:w="2534" w:type="dxa"/>
          </w:tcPr>
          <w:p w:rsidR="00886675" w:rsidRPr="00886675" w:rsidRDefault="00886675" w:rsidP="00886675">
            <w:pPr>
              <w:pStyle w:val="tablehead"/>
              <w:numPr>
                <w:ilvl w:val="0"/>
                <w:numId w:val="0"/>
              </w:numPr>
              <w:rPr>
                <w:smallCaps w:val="0"/>
                <w:spacing w:val="-1"/>
                <w:sz w:val="20"/>
                <w:szCs w:val="20"/>
              </w:rPr>
            </w:pPr>
            <w:r>
              <w:rPr>
                <w:smallCaps w:val="0"/>
                <w:spacing w:val="-1"/>
                <w:sz w:val="20"/>
                <w:szCs w:val="20"/>
              </w:rPr>
              <w:t>Multivariate Gaussian</w:t>
            </w:r>
          </w:p>
        </w:tc>
        <w:tc>
          <w:tcPr>
            <w:tcW w:w="2535" w:type="dxa"/>
          </w:tcPr>
          <w:p w:rsidR="00886675" w:rsidRPr="00886675" w:rsidRDefault="00886675" w:rsidP="00886675">
            <w:pPr>
              <w:pStyle w:val="tablehead"/>
              <w:numPr>
                <w:ilvl w:val="0"/>
                <w:numId w:val="0"/>
              </w:numPr>
              <w:rPr>
                <w:smallCaps w:val="0"/>
                <w:spacing w:val="-1"/>
                <w:sz w:val="20"/>
                <w:szCs w:val="20"/>
              </w:rPr>
            </w:pPr>
            <w:r>
              <w:rPr>
                <w:smallCaps w:val="0"/>
                <w:spacing w:val="-1"/>
                <w:sz w:val="20"/>
                <w:szCs w:val="20"/>
              </w:rPr>
              <w:t>63%</w:t>
            </w:r>
          </w:p>
        </w:tc>
      </w:tr>
    </w:tbl>
    <w:p w:rsidR="00886675" w:rsidRDefault="00886675" w:rsidP="00886675">
      <w:pPr>
        <w:pStyle w:val="BodyText"/>
        <w:ind w:firstLine="0"/>
      </w:pPr>
    </w:p>
    <w:p w:rsidR="00886675" w:rsidRDefault="00886675" w:rsidP="00886675">
      <w:pPr>
        <w:pStyle w:val="BodyText"/>
      </w:pPr>
      <w:r>
        <w:t>Note that the multivariate Gaussian performed significantly worse than the Bayesian approaches;</w:t>
      </w:r>
      <w:r w:rsidR="00C400A6">
        <w:t xml:space="preserve"> it is quite possible that this is due to</w:t>
      </w:r>
      <w:r>
        <w:t xml:space="preserve"> errors in the </w:t>
      </w:r>
      <w:r w:rsidR="00C400A6">
        <w:t xml:space="preserve">MATLAB </w:t>
      </w:r>
      <w:r>
        <w:t>implementation. Since the multivariate Gaussian approach also involves inversion of a 784x784 covariance matrix, it was computationally intensive (approximately 2.5 hours to test the 10,000 dataset images!).</w:t>
      </w:r>
      <w:r w:rsidR="00C400A6">
        <w:t xml:space="preserve"> </w:t>
      </w:r>
    </w:p>
    <w:p w:rsidR="00C400A6" w:rsidRDefault="00C400A6" w:rsidP="00886675">
      <w:pPr>
        <w:pStyle w:val="BodyText"/>
      </w:pPr>
      <w:r>
        <w:t>For these reasons, the results of this implementation were not migrated to the Windows platform as part of the Sudoku application of digit recognition.</w:t>
      </w:r>
    </w:p>
    <w:p w:rsidR="0024106E" w:rsidRDefault="0024106E">
      <w:pPr>
        <w:pStyle w:val="BodyText"/>
      </w:pPr>
    </w:p>
    <w:p w:rsidR="0024106E" w:rsidRDefault="001317F7">
      <w:pPr>
        <w:pStyle w:val="Heading1"/>
      </w:pPr>
      <w:r>
        <w:t>Sudoku Solver Application</w:t>
      </w:r>
    </w:p>
    <w:p w:rsidR="0024106E" w:rsidRDefault="00C400A6">
      <w:pPr>
        <w:pStyle w:val="BodyText"/>
      </w:pPr>
      <w:r>
        <w:t xml:space="preserve">In this second part of the project, artifacts from the digit recognition algorithms are exported from MATLAB, in order to be used to recognize digits in an </w:t>
      </w:r>
      <w:r w:rsidR="001D4143">
        <w:t>arbitrary</w:t>
      </w:r>
      <w:r>
        <w:t xml:space="preserve"> (unsolved) </w:t>
      </w:r>
      <w:r w:rsidR="0087139A">
        <w:t xml:space="preserve">hand-written </w:t>
      </w:r>
      <w:r>
        <w:t>Sudoku puzzle, so that a Sudoku solving algorithm could be executed to solve the puzzle.</w:t>
      </w:r>
    </w:p>
    <w:p w:rsidR="0087139A" w:rsidRDefault="0087139A">
      <w:pPr>
        <w:pStyle w:val="BodyText"/>
      </w:pPr>
      <w:r>
        <w:t>An example of a handwritten Sudoku puzzle image that can be processed by the Sudoku solver application is as follows:</w:t>
      </w:r>
      <w:r>
        <w:tab/>
      </w:r>
      <w:r>
        <w:br/>
      </w:r>
    </w:p>
    <w:p w:rsidR="0087139A" w:rsidRDefault="0087139A" w:rsidP="0087139A">
      <w:pPr>
        <w:pStyle w:val="BodyText"/>
        <w:jc w:val="center"/>
      </w:pPr>
      <w:r w:rsidRPr="0087139A">
        <w:rPr>
          <w:noProof/>
          <w:lang w:eastAsia="en-US"/>
        </w:rPr>
        <w:drawing>
          <wp:inline distT="0" distB="0" distL="0" distR="0">
            <wp:extent cx="1753737" cy="1749591"/>
            <wp:effectExtent l="0" t="0" r="0" b="3175"/>
            <wp:docPr id="7" name="Picture 7" descr="C:\Users\user1\Documents\!__UNIVERSITY\PhD\2017_1_ECE531_DetectionEstimationTheory\PROJECT_FINAL_Latest\images\HandPuzzle2mod_N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user1\Documents\!__UNIVERSITY\PhD\2017_1_ECE531_DetectionEstimationTheory\PROJECT_FINAL_Latest\images\HandPuzzle2mod_NEW.bmp"/>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767975" cy="1763795"/>
                    </a:xfrm>
                    <a:prstGeom prst="rect">
                      <a:avLst/>
                    </a:prstGeom>
                    <a:noFill/>
                    <a:ln>
                      <a:noFill/>
                    </a:ln>
                  </pic:spPr>
                </pic:pic>
              </a:graphicData>
            </a:graphic>
          </wp:inline>
        </w:drawing>
      </w:r>
    </w:p>
    <w:p w:rsidR="0087139A" w:rsidRPr="00475CB0" w:rsidRDefault="0087139A" w:rsidP="0087139A">
      <w:pPr>
        <w:pStyle w:val="Caption"/>
        <w:rPr>
          <w:sz w:val="16"/>
        </w:rPr>
      </w:pPr>
      <w:r w:rsidRPr="00475CB0">
        <w:rPr>
          <w:sz w:val="16"/>
        </w:rPr>
        <w:t xml:space="preserve">Figure </w:t>
      </w:r>
      <w:r w:rsidRPr="00475CB0">
        <w:rPr>
          <w:sz w:val="16"/>
        </w:rPr>
        <w:fldChar w:fldCharType="begin"/>
      </w:r>
      <w:r w:rsidRPr="00475CB0">
        <w:rPr>
          <w:sz w:val="16"/>
        </w:rPr>
        <w:instrText xml:space="preserve"> SEQ Figure \* ARABIC </w:instrText>
      </w:r>
      <w:r w:rsidRPr="00475CB0">
        <w:rPr>
          <w:sz w:val="16"/>
        </w:rPr>
        <w:fldChar w:fldCharType="separate"/>
      </w:r>
      <w:r w:rsidR="006C73CA">
        <w:rPr>
          <w:noProof/>
          <w:sz w:val="16"/>
        </w:rPr>
        <w:t>3</w:t>
      </w:r>
      <w:r w:rsidRPr="00475CB0">
        <w:rPr>
          <w:sz w:val="16"/>
        </w:rPr>
        <w:fldChar w:fldCharType="end"/>
      </w:r>
      <w:r w:rsidRPr="00475CB0">
        <w:rPr>
          <w:sz w:val="16"/>
        </w:rPr>
        <w:t xml:space="preserve">. </w:t>
      </w:r>
      <w:r>
        <w:rPr>
          <w:sz w:val="16"/>
        </w:rPr>
        <w:t>Sudoku puzzle to be solved.</w:t>
      </w:r>
    </w:p>
    <w:p w:rsidR="0087139A" w:rsidRDefault="0087139A">
      <w:pPr>
        <w:pStyle w:val="BodyText"/>
      </w:pPr>
    </w:p>
    <w:p w:rsidR="0024106E" w:rsidRDefault="008C0A7F">
      <w:pPr>
        <w:pStyle w:val="Heading2"/>
      </w:pPr>
      <w:r>
        <w:t>Sudoku Solving Algorithm</w:t>
      </w:r>
    </w:p>
    <w:p w:rsidR="008C0A7F" w:rsidRDefault="008C0A7F" w:rsidP="008C0A7F">
      <w:pPr>
        <w:pStyle w:val="BodyText"/>
        <w:rPr>
          <w:lang w:eastAsia="en-US"/>
        </w:rPr>
      </w:pPr>
      <w:r>
        <w:rPr>
          <w:lang w:eastAsia="en-US"/>
        </w:rPr>
        <w:t>While there exist</w:t>
      </w:r>
      <w:r w:rsidR="00B23964">
        <w:rPr>
          <w:lang w:eastAsia="en-US"/>
        </w:rPr>
        <w:t xml:space="preserve"> </w:t>
      </w:r>
      <w:r>
        <w:rPr>
          <w:lang w:eastAsia="en-US"/>
        </w:rPr>
        <w:fldChar w:fldCharType="begin"/>
      </w:r>
      <w:r>
        <w:rPr>
          <w:lang w:eastAsia="en-US"/>
        </w:rPr>
        <w:instrText xml:space="preserve"> REF _Ref480919072 \r \h </w:instrText>
      </w:r>
      <w:r>
        <w:rPr>
          <w:lang w:eastAsia="en-US"/>
        </w:rPr>
      </w:r>
      <w:r>
        <w:rPr>
          <w:lang w:eastAsia="en-US"/>
        </w:rPr>
        <w:fldChar w:fldCharType="separate"/>
      </w:r>
      <w:r w:rsidR="006C73CA">
        <w:rPr>
          <w:lang w:eastAsia="en-US"/>
        </w:rPr>
        <w:t>[5</w:t>
      </w:r>
      <w:proofErr w:type="gramStart"/>
      <w:r w:rsidR="006C73CA">
        <w:rPr>
          <w:lang w:eastAsia="en-US"/>
        </w:rPr>
        <w:t>]</w:t>
      </w:r>
      <w:proofErr w:type="gramEnd"/>
      <w:r>
        <w:rPr>
          <w:lang w:eastAsia="en-US"/>
        </w:rPr>
        <w:fldChar w:fldCharType="end"/>
      </w:r>
      <w:r>
        <w:rPr>
          <w:lang w:eastAsia="en-US"/>
        </w:rPr>
        <w:fldChar w:fldCharType="begin"/>
      </w:r>
      <w:r>
        <w:rPr>
          <w:lang w:eastAsia="en-US"/>
        </w:rPr>
        <w:instrText xml:space="preserve"> REF _Ref480919075 \r \h </w:instrText>
      </w:r>
      <w:r>
        <w:rPr>
          <w:lang w:eastAsia="en-US"/>
        </w:rPr>
      </w:r>
      <w:r>
        <w:rPr>
          <w:lang w:eastAsia="en-US"/>
        </w:rPr>
        <w:fldChar w:fldCharType="separate"/>
      </w:r>
      <w:r w:rsidR="006C73CA">
        <w:rPr>
          <w:lang w:eastAsia="en-US"/>
        </w:rPr>
        <w:t>[6]</w:t>
      </w:r>
      <w:r>
        <w:rPr>
          <w:lang w:eastAsia="en-US"/>
        </w:rPr>
        <w:fldChar w:fldCharType="end"/>
      </w:r>
      <w:r>
        <w:rPr>
          <w:lang w:eastAsia="en-US"/>
        </w:rPr>
        <w:fldChar w:fldCharType="begin"/>
      </w:r>
      <w:r>
        <w:rPr>
          <w:lang w:eastAsia="en-US"/>
        </w:rPr>
        <w:instrText xml:space="preserve"> REF _Ref480919077 \r \h </w:instrText>
      </w:r>
      <w:r>
        <w:rPr>
          <w:lang w:eastAsia="en-US"/>
        </w:rPr>
      </w:r>
      <w:r>
        <w:rPr>
          <w:lang w:eastAsia="en-US"/>
        </w:rPr>
        <w:fldChar w:fldCharType="separate"/>
      </w:r>
      <w:r w:rsidR="006C73CA">
        <w:rPr>
          <w:lang w:eastAsia="en-US"/>
        </w:rPr>
        <w:t>[7]</w:t>
      </w:r>
      <w:r>
        <w:rPr>
          <w:lang w:eastAsia="en-US"/>
        </w:rPr>
        <w:fldChar w:fldCharType="end"/>
      </w:r>
      <w:r>
        <w:rPr>
          <w:lang w:eastAsia="en-US"/>
        </w:rPr>
        <w:t xml:space="preserve"> </w:t>
      </w:r>
      <w:r w:rsidR="0076498F">
        <w:rPr>
          <w:lang w:eastAsia="en-US"/>
        </w:rPr>
        <w:t>more sophisticated</w:t>
      </w:r>
      <w:r>
        <w:rPr>
          <w:lang w:eastAsia="en-US"/>
        </w:rPr>
        <w:t xml:space="preserve">, formal mathematical approaches to solving Sudoku, this project uses an “ad hoc” algorithm that </w:t>
      </w:r>
      <w:r w:rsidR="00B23964">
        <w:rPr>
          <w:lang w:eastAsia="en-US"/>
        </w:rPr>
        <w:t>mimics</w:t>
      </w:r>
      <w:r>
        <w:rPr>
          <w:lang w:eastAsia="en-US"/>
        </w:rPr>
        <w:t xml:space="preserve"> </w:t>
      </w:r>
      <w:r w:rsidR="00B23964">
        <w:rPr>
          <w:lang w:eastAsia="en-US"/>
        </w:rPr>
        <w:t>a</w:t>
      </w:r>
      <w:r>
        <w:rPr>
          <w:lang w:eastAsia="en-US"/>
        </w:rPr>
        <w:t xml:space="preserve"> common, intuitive </w:t>
      </w:r>
      <w:r w:rsidR="00765E67">
        <w:rPr>
          <w:lang w:eastAsia="en-US"/>
        </w:rPr>
        <w:t>method of manual solving: a recursive backtracking algorithm</w:t>
      </w:r>
      <w:r w:rsidR="005C26BB">
        <w:rPr>
          <w:lang w:eastAsia="en-US"/>
        </w:rPr>
        <w:t>.</w:t>
      </w:r>
      <w:r w:rsidR="0076498F">
        <w:rPr>
          <w:rStyle w:val="FootnoteReference"/>
          <w:lang w:eastAsia="en-US"/>
        </w:rPr>
        <w:footnoteReference w:id="1"/>
      </w:r>
      <w:r w:rsidR="0076498F">
        <w:rPr>
          <w:lang w:eastAsia="en-US"/>
        </w:rPr>
        <w:t xml:space="preserve"> </w:t>
      </w:r>
    </w:p>
    <w:p w:rsidR="005C26BB" w:rsidRDefault="005C26BB" w:rsidP="008C0A7F">
      <w:pPr>
        <w:pStyle w:val="BodyText"/>
        <w:rPr>
          <w:lang w:eastAsia="en-US"/>
        </w:rPr>
      </w:pPr>
      <w:r>
        <w:rPr>
          <w:lang w:eastAsia="en-US"/>
        </w:rPr>
        <w:t>The algorithm assumes an abstraction of the 9x9 Sudoku puzzle</w:t>
      </w:r>
      <w:r w:rsidR="0076498F">
        <w:rPr>
          <w:lang w:eastAsia="en-US"/>
        </w:rPr>
        <w:t xml:space="preserve"> into cells and </w:t>
      </w:r>
      <w:proofErr w:type="spellStart"/>
      <w:r w:rsidR="0076498F">
        <w:rPr>
          <w:lang w:eastAsia="en-US"/>
        </w:rPr>
        <w:t>gridsets</w:t>
      </w:r>
      <w:proofErr w:type="spellEnd"/>
      <w:r>
        <w:rPr>
          <w:lang w:eastAsia="en-US"/>
        </w:rPr>
        <w:t>:</w:t>
      </w:r>
    </w:p>
    <w:p w:rsidR="005C26BB" w:rsidRDefault="005C26BB" w:rsidP="005C26BB">
      <w:pPr>
        <w:pStyle w:val="BodyText"/>
        <w:numPr>
          <w:ilvl w:val="0"/>
          <w:numId w:val="9"/>
        </w:numPr>
        <w:rPr>
          <w:lang w:eastAsia="en-US"/>
        </w:rPr>
      </w:pPr>
      <w:r>
        <w:rPr>
          <w:lang w:eastAsia="en-US"/>
        </w:rPr>
        <w:t xml:space="preserve">Each </w:t>
      </w:r>
      <w:r>
        <w:rPr>
          <w:i/>
          <w:lang w:eastAsia="en-US"/>
        </w:rPr>
        <w:t>cell</w:t>
      </w:r>
      <w:r>
        <w:rPr>
          <w:lang w:eastAsia="en-US"/>
        </w:rPr>
        <w:t xml:space="preserve"> can either be blank, or is populated with a number</w:t>
      </w:r>
    </w:p>
    <w:p w:rsidR="005C26BB" w:rsidRDefault="005C26BB" w:rsidP="005C26BB">
      <w:pPr>
        <w:pStyle w:val="BodyText"/>
        <w:numPr>
          <w:ilvl w:val="0"/>
          <w:numId w:val="9"/>
        </w:numPr>
        <w:rPr>
          <w:lang w:eastAsia="en-US"/>
        </w:rPr>
      </w:pPr>
      <w:r>
        <w:rPr>
          <w:lang w:eastAsia="en-US"/>
        </w:rPr>
        <w:t xml:space="preserve">Each </w:t>
      </w:r>
      <w:r w:rsidRPr="00B23964">
        <w:rPr>
          <w:lang w:eastAsia="en-US"/>
        </w:rPr>
        <w:t>cell</w:t>
      </w:r>
      <w:r>
        <w:rPr>
          <w:lang w:eastAsia="en-US"/>
        </w:rPr>
        <w:t xml:space="preserve"> belongs to a </w:t>
      </w:r>
      <w:r w:rsidRPr="00B23964">
        <w:rPr>
          <w:i/>
          <w:lang w:eastAsia="en-US"/>
        </w:rPr>
        <w:t>row</w:t>
      </w:r>
      <w:r>
        <w:rPr>
          <w:lang w:eastAsia="en-US"/>
        </w:rPr>
        <w:t xml:space="preserve">, a </w:t>
      </w:r>
      <w:r w:rsidRPr="00B23964">
        <w:rPr>
          <w:i/>
          <w:lang w:eastAsia="en-US"/>
        </w:rPr>
        <w:t>column</w:t>
      </w:r>
      <w:r>
        <w:rPr>
          <w:lang w:eastAsia="en-US"/>
        </w:rPr>
        <w:t xml:space="preserve">, and a </w:t>
      </w:r>
      <w:r w:rsidRPr="00B23964">
        <w:rPr>
          <w:i/>
          <w:lang w:eastAsia="en-US"/>
        </w:rPr>
        <w:t>square</w:t>
      </w:r>
      <w:r>
        <w:rPr>
          <w:lang w:eastAsia="en-US"/>
        </w:rPr>
        <w:t xml:space="preserve">; these collection types might be considered </w:t>
      </w:r>
      <w:r>
        <w:rPr>
          <w:i/>
          <w:lang w:eastAsia="en-US"/>
        </w:rPr>
        <w:t>derived classes</w:t>
      </w:r>
      <w:r>
        <w:t xml:space="preserve"> of a higher-order </w:t>
      </w:r>
      <w:r>
        <w:rPr>
          <w:i/>
        </w:rPr>
        <w:t>parent class</w:t>
      </w:r>
      <w:r>
        <w:t xml:space="preserve">, a </w:t>
      </w:r>
      <w:proofErr w:type="spellStart"/>
      <w:r w:rsidR="00B23964">
        <w:rPr>
          <w:i/>
        </w:rPr>
        <w:t>gridset</w:t>
      </w:r>
      <w:proofErr w:type="spellEnd"/>
      <w:r>
        <w:t xml:space="preserve">. Thus, each cell belongs to three </w:t>
      </w:r>
      <w:proofErr w:type="spellStart"/>
      <w:r>
        <w:t>gridsets</w:t>
      </w:r>
      <w:proofErr w:type="spellEnd"/>
      <w:r>
        <w:t xml:space="preserve">; in a solved Sudoku puzzle, the cell’s number must be unique across its three </w:t>
      </w:r>
      <w:proofErr w:type="spellStart"/>
      <w:r>
        <w:t>gridsets</w:t>
      </w:r>
      <w:proofErr w:type="spellEnd"/>
      <w:r>
        <w:t xml:space="preserve">, i.e. </w:t>
      </w:r>
      <w:r w:rsidR="00B23964">
        <w:t xml:space="preserve">unique amongst </w:t>
      </w:r>
      <w:r>
        <w:t>the row</w:t>
      </w:r>
      <w:r w:rsidR="00B23964">
        <w:t>, column, and square to which the cell</w:t>
      </w:r>
      <w:r>
        <w:t xml:space="preserve"> belongs</w:t>
      </w:r>
    </w:p>
    <w:p w:rsidR="00765E67" w:rsidRDefault="00B23964" w:rsidP="008C0A7F">
      <w:pPr>
        <w:pStyle w:val="BodyText"/>
        <w:rPr>
          <w:lang w:eastAsia="en-US"/>
        </w:rPr>
      </w:pPr>
      <w:r>
        <w:rPr>
          <w:lang w:eastAsia="en-US"/>
        </w:rPr>
        <w:t>This abstraction lends itself well to an object-oriented implementation such as C++.</w:t>
      </w:r>
    </w:p>
    <w:p w:rsidR="005C26BB" w:rsidRDefault="005C26BB" w:rsidP="008C0A7F">
      <w:pPr>
        <w:pStyle w:val="BodyText"/>
        <w:rPr>
          <w:lang w:eastAsia="en-US"/>
        </w:rPr>
      </w:pPr>
      <w:r>
        <w:rPr>
          <w:lang w:eastAsia="en-US"/>
        </w:rPr>
        <w:t>The recursive backtracking algorithm is defined in two steps, as follows:</w:t>
      </w:r>
      <w:r>
        <w:rPr>
          <w:lang w:eastAsia="en-US"/>
        </w:rPr>
        <w:tab/>
      </w:r>
      <w:r>
        <w:rPr>
          <w:lang w:eastAsia="en-US"/>
        </w:rPr>
        <w:br/>
      </w:r>
    </w:p>
    <w:p w:rsidR="00765E67" w:rsidRPr="00765E67" w:rsidRDefault="00765E67" w:rsidP="00765E67">
      <w:pPr>
        <w:pStyle w:val="BodyText"/>
        <w:numPr>
          <w:ilvl w:val="0"/>
          <w:numId w:val="8"/>
        </w:numPr>
        <w:rPr>
          <w:i/>
          <w:lang w:eastAsia="en-US"/>
        </w:rPr>
      </w:pPr>
      <w:r w:rsidRPr="00765E67">
        <w:rPr>
          <w:i/>
          <w:lang w:eastAsia="en-US"/>
        </w:rPr>
        <w:t xml:space="preserve">Deterministic cell population. </w:t>
      </w:r>
    </w:p>
    <w:p w:rsidR="00765E67" w:rsidRDefault="00B23964" w:rsidP="00765E67">
      <w:pPr>
        <w:pStyle w:val="BodyText"/>
        <w:numPr>
          <w:ilvl w:val="1"/>
          <w:numId w:val="8"/>
        </w:numPr>
        <w:rPr>
          <w:lang w:eastAsia="en-US"/>
        </w:rPr>
      </w:pPr>
      <w:r>
        <w:rPr>
          <w:lang w:eastAsia="en-US"/>
        </w:rPr>
        <w:t xml:space="preserve">Iterate over </w:t>
      </w:r>
      <w:r w:rsidR="00765E67" w:rsidRPr="00765E67">
        <w:rPr>
          <w:lang w:eastAsia="en-US"/>
        </w:rPr>
        <w:t>each unpopulated cell in the grid</w:t>
      </w:r>
      <w:r>
        <w:rPr>
          <w:lang w:eastAsia="en-US"/>
        </w:rPr>
        <w:t>:</w:t>
      </w:r>
    </w:p>
    <w:p w:rsidR="00765E67" w:rsidRDefault="00765E67" w:rsidP="00765E67">
      <w:pPr>
        <w:pStyle w:val="BodyText"/>
        <w:numPr>
          <w:ilvl w:val="2"/>
          <w:numId w:val="8"/>
        </w:numPr>
        <w:rPr>
          <w:lang w:eastAsia="en-US"/>
        </w:rPr>
      </w:pPr>
      <w:r>
        <w:rPr>
          <w:lang w:eastAsia="en-US"/>
        </w:rPr>
        <w:t xml:space="preserve">Define that cell’s possible values, based on the values already present in the other </w:t>
      </w:r>
      <w:r w:rsidR="00B23964">
        <w:rPr>
          <w:lang w:eastAsia="en-US"/>
        </w:rPr>
        <w:t xml:space="preserve">(populated) </w:t>
      </w:r>
      <w:r>
        <w:rPr>
          <w:lang w:eastAsia="en-US"/>
        </w:rPr>
        <w:t>cells of that cell’s row, column, and square</w:t>
      </w:r>
      <w:r w:rsidR="005C26BB">
        <w:rPr>
          <w:lang w:eastAsia="en-US"/>
        </w:rPr>
        <w:t xml:space="preserve"> (</w:t>
      </w:r>
      <w:proofErr w:type="spellStart"/>
      <w:r w:rsidR="005C26BB">
        <w:rPr>
          <w:lang w:eastAsia="en-US"/>
        </w:rPr>
        <w:t>ie</w:t>
      </w:r>
      <w:proofErr w:type="spellEnd"/>
      <w:r w:rsidR="005C26BB">
        <w:rPr>
          <w:lang w:eastAsia="en-US"/>
        </w:rPr>
        <w:t xml:space="preserve"> </w:t>
      </w:r>
      <w:r w:rsidR="00B23964">
        <w:rPr>
          <w:lang w:eastAsia="en-US"/>
        </w:rPr>
        <w:t xml:space="preserve">the cells comprising </w:t>
      </w:r>
      <w:r w:rsidR="005C26BB">
        <w:rPr>
          <w:lang w:eastAsia="en-US"/>
        </w:rPr>
        <w:t xml:space="preserve">its three </w:t>
      </w:r>
      <w:proofErr w:type="spellStart"/>
      <w:r w:rsidR="005C26BB">
        <w:rPr>
          <w:lang w:eastAsia="en-US"/>
        </w:rPr>
        <w:t>gridsets</w:t>
      </w:r>
      <w:proofErr w:type="spellEnd"/>
      <w:r w:rsidR="005C26BB">
        <w:rPr>
          <w:lang w:eastAsia="en-US"/>
        </w:rPr>
        <w:t>)</w:t>
      </w:r>
    </w:p>
    <w:p w:rsidR="00765E67" w:rsidRDefault="00B23964" w:rsidP="00765E67">
      <w:pPr>
        <w:pStyle w:val="BodyText"/>
        <w:numPr>
          <w:ilvl w:val="1"/>
          <w:numId w:val="8"/>
        </w:numPr>
        <w:rPr>
          <w:lang w:eastAsia="en-US"/>
        </w:rPr>
      </w:pPr>
      <w:r>
        <w:rPr>
          <w:lang w:eastAsia="en-US"/>
        </w:rPr>
        <w:t xml:space="preserve">Iterate over each unpopulated cell in the grid: </w:t>
      </w:r>
    </w:p>
    <w:p w:rsidR="00765E67" w:rsidRDefault="00765E67" w:rsidP="00765E67">
      <w:pPr>
        <w:pStyle w:val="BodyText"/>
        <w:numPr>
          <w:ilvl w:val="2"/>
          <w:numId w:val="8"/>
        </w:numPr>
        <w:rPr>
          <w:lang w:eastAsia="en-US"/>
        </w:rPr>
      </w:pPr>
      <w:r>
        <w:rPr>
          <w:lang w:eastAsia="en-US"/>
        </w:rPr>
        <w:t>If there is a cell with a single possible value: populate that cell with the value</w:t>
      </w:r>
      <w:r w:rsidR="004A1F21">
        <w:rPr>
          <w:lang w:eastAsia="en-US"/>
        </w:rPr>
        <w:t xml:space="preserve">, and restart this algorithm </w:t>
      </w:r>
    </w:p>
    <w:p w:rsidR="00765E67" w:rsidRDefault="00765E67" w:rsidP="00765E67">
      <w:pPr>
        <w:pStyle w:val="BodyText"/>
        <w:numPr>
          <w:ilvl w:val="1"/>
          <w:numId w:val="8"/>
        </w:numPr>
        <w:rPr>
          <w:lang w:eastAsia="en-US"/>
        </w:rPr>
      </w:pPr>
      <w:r>
        <w:rPr>
          <w:lang w:eastAsia="en-US"/>
        </w:rPr>
        <w:t>If there are no more unpopulated cells</w:t>
      </w:r>
    </w:p>
    <w:p w:rsidR="00765E67" w:rsidRDefault="00B23964" w:rsidP="00765E67">
      <w:pPr>
        <w:pStyle w:val="BodyText"/>
        <w:numPr>
          <w:ilvl w:val="2"/>
          <w:numId w:val="8"/>
        </w:numPr>
        <w:rPr>
          <w:lang w:eastAsia="en-US"/>
        </w:rPr>
      </w:pPr>
      <w:r>
        <w:rPr>
          <w:lang w:eastAsia="en-US"/>
        </w:rPr>
        <w:t>Puzzle is solved; r</w:t>
      </w:r>
      <w:r w:rsidR="00765E67">
        <w:rPr>
          <w:lang w:eastAsia="en-US"/>
        </w:rPr>
        <w:t>eturn SUCCESS</w:t>
      </w:r>
      <w:r w:rsidR="004A1F21">
        <w:rPr>
          <w:lang w:eastAsia="en-US"/>
        </w:rPr>
        <w:t xml:space="preserve"> and the resulting solution grid</w:t>
      </w:r>
    </w:p>
    <w:p w:rsidR="00765E67" w:rsidRDefault="00765E67" w:rsidP="00765E67">
      <w:pPr>
        <w:pStyle w:val="BodyText"/>
        <w:numPr>
          <w:ilvl w:val="1"/>
          <w:numId w:val="8"/>
        </w:numPr>
        <w:rPr>
          <w:lang w:eastAsia="en-US"/>
        </w:rPr>
      </w:pPr>
      <w:r>
        <w:rPr>
          <w:lang w:eastAsia="en-US"/>
        </w:rPr>
        <w:t>Else</w:t>
      </w:r>
    </w:p>
    <w:p w:rsidR="00765E67" w:rsidRPr="00765E67" w:rsidRDefault="004A1F21" w:rsidP="00765E67">
      <w:pPr>
        <w:pStyle w:val="BodyText"/>
        <w:numPr>
          <w:ilvl w:val="2"/>
          <w:numId w:val="8"/>
        </w:numPr>
        <w:rPr>
          <w:lang w:eastAsia="en-US"/>
        </w:rPr>
      </w:pPr>
      <w:r>
        <w:rPr>
          <w:lang w:eastAsia="en-US"/>
        </w:rPr>
        <w:t>Go to step 2</w:t>
      </w:r>
    </w:p>
    <w:p w:rsidR="00765E67" w:rsidRPr="00765E67" w:rsidRDefault="00765E67" w:rsidP="00765E67">
      <w:pPr>
        <w:pStyle w:val="BodyText"/>
        <w:ind w:left="1800" w:firstLine="0"/>
        <w:rPr>
          <w:b/>
          <w:lang w:eastAsia="en-US"/>
        </w:rPr>
      </w:pPr>
    </w:p>
    <w:p w:rsidR="00765E67" w:rsidRDefault="00765E67" w:rsidP="00765E67">
      <w:pPr>
        <w:pStyle w:val="BodyText"/>
        <w:numPr>
          <w:ilvl w:val="0"/>
          <w:numId w:val="8"/>
        </w:numPr>
        <w:rPr>
          <w:lang w:eastAsia="en-US"/>
        </w:rPr>
      </w:pPr>
      <w:r w:rsidRPr="00765E67">
        <w:rPr>
          <w:i/>
          <w:lang w:eastAsia="en-US"/>
        </w:rPr>
        <w:t>Recursive iteration</w:t>
      </w:r>
      <w:r>
        <w:rPr>
          <w:i/>
          <w:lang w:eastAsia="en-US"/>
        </w:rPr>
        <w:t xml:space="preserve">. </w:t>
      </w:r>
      <w:r>
        <w:rPr>
          <w:lang w:eastAsia="en-US"/>
        </w:rPr>
        <w:t>At this point, each unpopulated cell has multiple possible values</w:t>
      </w:r>
      <w:r w:rsidR="004A1F21">
        <w:rPr>
          <w:lang w:eastAsia="en-US"/>
        </w:rPr>
        <w:t>; each possible value must be attempted</w:t>
      </w:r>
      <w:r>
        <w:rPr>
          <w:lang w:eastAsia="en-US"/>
        </w:rPr>
        <w:t xml:space="preserve">. </w:t>
      </w:r>
      <w:r w:rsidR="00EE03AA">
        <w:rPr>
          <w:lang w:eastAsia="en-US"/>
        </w:rPr>
        <w:tab/>
      </w:r>
      <w:r w:rsidR="00EE03AA">
        <w:rPr>
          <w:lang w:eastAsia="en-US"/>
        </w:rPr>
        <w:br/>
        <w:t>Loop through each unpopulated cell in the grid</w:t>
      </w:r>
    </w:p>
    <w:p w:rsidR="00765E67" w:rsidRDefault="00EE03AA" w:rsidP="00EE03AA">
      <w:pPr>
        <w:pStyle w:val="BodyText"/>
        <w:numPr>
          <w:ilvl w:val="1"/>
          <w:numId w:val="8"/>
        </w:numPr>
        <w:rPr>
          <w:lang w:eastAsia="en-US"/>
        </w:rPr>
      </w:pPr>
      <w:r>
        <w:rPr>
          <w:lang w:eastAsia="en-US"/>
        </w:rPr>
        <w:t>If the cell has no possible values</w:t>
      </w:r>
    </w:p>
    <w:p w:rsidR="00EE03AA" w:rsidRDefault="004A1F21" w:rsidP="00EE03AA">
      <w:pPr>
        <w:pStyle w:val="BodyText"/>
        <w:numPr>
          <w:ilvl w:val="2"/>
          <w:numId w:val="8"/>
        </w:numPr>
        <w:rPr>
          <w:lang w:eastAsia="en-US"/>
        </w:rPr>
      </w:pPr>
      <w:r>
        <w:rPr>
          <w:lang w:eastAsia="en-US"/>
        </w:rPr>
        <w:t>Puzzle does not have a solution; r</w:t>
      </w:r>
      <w:r w:rsidR="00EE03AA">
        <w:rPr>
          <w:lang w:eastAsia="en-US"/>
        </w:rPr>
        <w:t>eturn FAILURE</w:t>
      </w:r>
    </w:p>
    <w:p w:rsidR="00EE03AA" w:rsidRDefault="00EE03AA" w:rsidP="00EE03AA">
      <w:pPr>
        <w:pStyle w:val="BodyText"/>
        <w:numPr>
          <w:ilvl w:val="1"/>
          <w:numId w:val="8"/>
        </w:numPr>
        <w:rPr>
          <w:lang w:eastAsia="en-US"/>
        </w:rPr>
      </w:pPr>
      <w:r>
        <w:rPr>
          <w:lang w:eastAsia="en-US"/>
        </w:rPr>
        <w:t>Else</w:t>
      </w:r>
    </w:p>
    <w:p w:rsidR="00765E67" w:rsidRDefault="00765E67" w:rsidP="00765E67">
      <w:pPr>
        <w:pStyle w:val="BodyText"/>
        <w:numPr>
          <w:ilvl w:val="2"/>
          <w:numId w:val="8"/>
        </w:numPr>
        <w:rPr>
          <w:lang w:eastAsia="en-US"/>
        </w:rPr>
      </w:pPr>
      <w:r>
        <w:rPr>
          <w:lang w:eastAsia="en-US"/>
        </w:rPr>
        <w:t xml:space="preserve">Populate the cell with the </w:t>
      </w:r>
      <w:r w:rsidR="00EE03AA">
        <w:rPr>
          <w:lang w:eastAsia="en-US"/>
        </w:rPr>
        <w:t xml:space="preserve">next </w:t>
      </w:r>
      <w:r>
        <w:rPr>
          <w:lang w:eastAsia="en-US"/>
        </w:rPr>
        <w:t>possible value</w:t>
      </w:r>
    </w:p>
    <w:p w:rsidR="00765E67" w:rsidRDefault="00765E67" w:rsidP="00765E67">
      <w:pPr>
        <w:pStyle w:val="BodyText"/>
        <w:numPr>
          <w:ilvl w:val="2"/>
          <w:numId w:val="8"/>
        </w:numPr>
        <w:rPr>
          <w:lang w:eastAsia="en-US"/>
        </w:rPr>
      </w:pPr>
      <w:r>
        <w:rPr>
          <w:lang w:eastAsia="en-US"/>
        </w:rPr>
        <w:t>Duplicate the whole grid</w:t>
      </w:r>
    </w:p>
    <w:p w:rsidR="00765E67" w:rsidRDefault="00765E67" w:rsidP="00765E67">
      <w:pPr>
        <w:pStyle w:val="BodyText"/>
        <w:numPr>
          <w:ilvl w:val="2"/>
          <w:numId w:val="8"/>
        </w:numPr>
        <w:rPr>
          <w:lang w:eastAsia="en-US"/>
        </w:rPr>
      </w:pPr>
      <w:r>
        <w:rPr>
          <w:lang w:eastAsia="en-US"/>
        </w:rPr>
        <w:t>Recursively call this algorithm (starting at</w:t>
      </w:r>
      <w:r w:rsidR="00EE03AA">
        <w:rPr>
          <w:lang w:eastAsia="en-US"/>
        </w:rPr>
        <w:t xml:space="preserve"> Step </w:t>
      </w:r>
      <w:r>
        <w:rPr>
          <w:lang w:eastAsia="en-US"/>
        </w:rPr>
        <w:t>1) with the duplicated grid</w:t>
      </w:r>
    </w:p>
    <w:p w:rsidR="00EE03AA" w:rsidRDefault="004A1F21" w:rsidP="00765E67">
      <w:pPr>
        <w:pStyle w:val="BodyText"/>
        <w:numPr>
          <w:ilvl w:val="2"/>
          <w:numId w:val="8"/>
        </w:numPr>
        <w:rPr>
          <w:lang w:eastAsia="en-US"/>
        </w:rPr>
      </w:pPr>
      <w:r>
        <w:rPr>
          <w:lang w:eastAsia="en-US"/>
        </w:rPr>
        <w:t>If the result is SUCCESS, the puzzle is solved; return SUCCESS. The returned grid is the solution.</w:t>
      </w:r>
    </w:p>
    <w:p w:rsidR="004A1F21" w:rsidRDefault="004A1F21" w:rsidP="00765E67">
      <w:pPr>
        <w:pStyle w:val="BodyText"/>
        <w:numPr>
          <w:ilvl w:val="2"/>
          <w:numId w:val="8"/>
        </w:numPr>
        <w:rPr>
          <w:lang w:eastAsia="en-US"/>
        </w:rPr>
      </w:pPr>
      <w:r>
        <w:rPr>
          <w:lang w:eastAsia="en-US"/>
        </w:rPr>
        <w:t xml:space="preserve">If the result is FAILURE, continue at step </w:t>
      </w:r>
      <w:proofErr w:type="spellStart"/>
      <w:r>
        <w:rPr>
          <w:lang w:eastAsia="en-US"/>
        </w:rPr>
        <w:t>i</w:t>
      </w:r>
      <w:proofErr w:type="spellEnd"/>
      <w:r>
        <w:rPr>
          <w:lang w:eastAsia="en-US"/>
        </w:rPr>
        <w:t>,, above, to populate the next possible value</w:t>
      </w:r>
    </w:p>
    <w:p w:rsidR="004A1F21" w:rsidRDefault="004A1F21" w:rsidP="004A1F21">
      <w:pPr>
        <w:pStyle w:val="BodyText"/>
        <w:numPr>
          <w:ilvl w:val="3"/>
          <w:numId w:val="8"/>
        </w:numPr>
        <w:rPr>
          <w:lang w:eastAsia="en-US"/>
        </w:rPr>
      </w:pPr>
      <w:r>
        <w:rPr>
          <w:lang w:eastAsia="en-US"/>
        </w:rPr>
        <w:lastRenderedPageBreak/>
        <w:t>If there are no more possible values, puzzle does not have a solution; return FAILURE</w:t>
      </w:r>
    </w:p>
    <w:p w:rsidR="0024106E" w:rsidRDefault="001D333C">
      <w:pPr>
        <w:pStyle w:val="Heading2"/>
      </w:pPr>
      <w:r>
        <w:t>Application Architecture</w:t>
      </w:r>
    </w:p>
    <w:p w:rsidR="0076498F" w:rsidRDefault="00C400A6">
      <w:pPr>
        <w:pStyle w:val="BodyText"/>
      </w:pPr>
      <w:r>
        <w:t>The Sudoku application consists of the following major components:</w:t>
      </w:r>
    </w:p>
    <w:p w:rsidR="0076498F" w:rsidRDefault="0076498F" w:rsidP="0076498F">
      <w:pPr>
        <w:pStyle w:val="BodyText"/>
        <w:numPr>
          <w:ilvl w:val="0"/>
          <w:numId w:val="14"/>
        </w:numPr>
      </w:pPr>
      <w:r>
        <w:t>A GUI (implemented in Visual Studio 2015 VB.NET) to handle the presentation and user input</w:t>
      </w:r>
    </w:p>
    <w:p w:rsidR="0076498F" w:rsidRDefault="0076498F" w:rsidP="0076498F">
      <w:pPr>
        <w:pStyle w:val="BodyText"/>
        <w:numPr>
          <w:ilvl w:val="1"/>
          <w:numId w:val="14"/>
        </w:numPr>
      </w:pPr>
      <w:r>
        <w:t>The application of both binary and Gaussian Bayes classifiers is also implemented in VB, using the training data generated from MATLAB</w:t>
      </w:r>
    </w:p>
    <w:p w:rsidR="00C400A6" w:rsidRDefault="0076498F" w:rsidP="0076498F">
      <w:pPr>
        <w:pStyle w:val="BodyText"/>
        <w:numPr>
          <w:ilvl w:val="0"/>
          <w:numId w:val="14"/>
        </w:numPr>
      </w:pPr>
      <w:r>
        <w:t xml:space="preserve">The </w:t>
      </w:r>
      <w:proofErr w:type="spellStart"/>
      <w:r>
        <w:t>Sodoku</w:t>
      </w:r>
      <w:proofErr w:type="spellEnd"/>
      <w:r>
        <w:t xml:space="preserve"> solver algorithm (implemented in C++ as a DLL</w:t>
      </w:r>
      <w:r>
        <w:rPr>
          <w:rStyle w:val="FootnoteReference"/>
        </w:rPr>
        <w:footnoteReference w:id="2"/>
      </w:r>
      <w:r>
        <w:t>)</w:t>
      </w:r>
      <w:r>
        <w:tab/>
      </w:r>
      <w:r w:rsidR="00C400A6">
        <w:br/>
      </w:r>
    </w:p>
    <w:p w:rsidR="0076498F" w:rsidRDefault="0076498F">
      <w:pPr>
        <w:pStyle w:val="BodyText"/>
      </w:pPr>
    </w:p>
    <w:p w:rsidR="0076498F" w:rsidRDefault="0076498F">
      <w:pPr>
        <w:pStyle w:val="BodyText"/>
      </w:pPr>
      <w:r>
        <w:t>An image of the Sudoku GUI is as follows:</w:t>
      </w:r>
      <w:r>
        <w:tab/>
      </w:r>
      <w:r>
        <w:br/>
      </w:r>
    </w:p>
    <w:p w:rsidR="0076498F" w:rsidRDefault="0076498F">
      <w:pPr>
        <w:pStyle w:val="BodyText"/>
      </w:pPr>
      <w:r w:rsidRPr="0076498F">
        <w:rPr>
          <w:noProof/>
          <w:lang w:eastAsia="en-US"/>
        </w:rPr>
        <w:drawing>
          <wp:inline distT="0" distB="0" distL="0" distR="0" wp14:anchorId="2AAED50A" wp14:editId="0FBE8067">
            <wp:extent cx="3204845" cy="1852295"/>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57"/>
                    <a:stretch>
                      <a:fillRect/>
                    </a:stretch>
                  </pic:blipFill>
                  <pic:spPr>
                    <a:xfrm>
                      <a:off x="0" y="0"/>
                      <a:ext cx="3204845" cy="1852295"/>
                    </a:xfrm>
                    <a:prstGeom prst="rect">
                      <a:avLst/>
                    </a:prstGeom>
                  </pic:spPr>
                </pic:pic>
              </a:graphicData>
            </a:graphic>
          </wp:inline>
        </w:drawing>
      </w:r>
    </w:p>
    <w:p w:rsidR="0076498F" w:rsidRPr="00475CB0" w:rsidRDefault="0076498F" w:rsidP="0076498F">
      <w:pPr>
        <w:pStyle w:val="Caption"/>
        <w:rPr>
          <w:sz w:val="16"/>
        </w:rPr>
      </w:pPr>
      <w:r w:rsidRPr="00475CB0">
        <w:rPr>
          <w:sz w:val="16"/>
        </w:rPr>
        <w:t xml:space="preserve">Figure </w:t>
      </w:r>
      <w:r w:rsidRPr="00475CB0">
        <w:rPr>
          <w:sz w:val="16"/>
        </w:rPr>
        <w:fldChar w:fldCharType="begin"/>
      </w:r>
      <w:r w:rsidRPr="00475CB0">
        <w:rPr>
          <w:sz w:val="16"/>
        </w:rPr>
        <w:instrText xml:space="preserve"> SEQ Figure \* ARABIC </w:instrText>
      </w:r>
      <w:r w:rsidRPr="00475CB0">
        <w:rPr>
          <w:sz w:val="16"/>
        </w:rPr>
        <w:fldChar w:fldCharType="separate"/>
      </w:r>
      <w:r w:rsidR="006C73CA">
        <w:rPr>
          <w:noProof/>
          <w:sz w:val="16"/>
        </w:rPr>
        <w:t>4</w:t>
      </w:r>
      <w:r w:rsidRPr="00475CB0">
        <w:rPr>
          <w:sz w:val="16"/>
        </w:rPr>
        <w:fldChar w:fldCharType="end"/>
      </w:r>
      <w:r w:rsidRPr="00475CB0">
        <w:rPr>
          <w:sz w:val="16"/>
        </w:rPr>
        <w:t xml:space="preserve">. </w:t>
      </w:r>
      <w:r>
        <w:rPr>
          <w:sz w:val="16"/>
        </w:rPr>
        <w:t>Sudoku GUI.</w:t>
      </w:r>
    </w:p>
    <w:p w:rsidR="0076498F" w:rsidRDefault="0087139A">
      <w:pPr>
        <w:pStyle w:val="BodyText"/>
      </w:pPr>
      <w:r>
        <w:t>The Bayesian classifier data from MATLAB was imported to the application as follows:</w:t>
      </w:r>
    </w:p>
    <w:p w:rsidR="0087139A" w:rsidRDefault="0087139A" w:rsidP="0087139A">
      <w:pPr>
        <w:pStyle w:val="BodyText"/>
        <w:numPr>
          <w:ilvl w:val="0"/>
          <w:numId w:val="15"/>
        </w:numPr>
      </w:pPr>
      <w:r>
        <w:t xml:space="preserve">Binary Bayes: for each digit, a “pixel probability map” file was created in MATLAB in CSV format; each file consists of a 28x28 array of floating-point numbers representing the “ON” probability of each pixel </w:t>
      </w:r>
    </w:p>
    <w:p w:rsidR="0087139A" w:rsidRDefault="0087139A" w:rsidP="0087139A">
      <w:pPr>
        <w:pStyle w:val="BodyText"/>
        <w:numPr>
          <w:ilvl w:val="0"/>
          <w:numId w:val="15"/>
        </w:numPr>
      </w:pPr>
      <w:r>
        <w:t>Gaussian Bayes: for each digit, a “mean” CSV file, and a “variance” CSV file, was created in MATLAB; each file consists of a 28x28 array of floating-point numbers representing the mean or variance of each pixel</w:t>
      </w:r>
    </w:p>
    <w:p w:rsidR="00C400A6" w:rsidRDefault="00C400A6" w:rsidP="00C400A6">
      <w:pPr>
        <w:pStyle w:val="Heading2"/>
      </w:pPr>
      <w:r>
        <w:t>Application Image Parsing Algorithm</w:t>
      </w:r>
    </w:p>
    <w:p w:rsidR="0024106E" w:rsidRDefault="0087139A">
      <w:pPr>
        <w:pStyle w:val="BodyText"/>
      </w:pPr>
      <w:r>
        <w:t xml:space="preserve">A significant task performed by the Sudoku application is to </w:t>
      </w:r>
      <w:r w:rsidR="00F113F8">
        <w:t>generate 28x28 pixel images from the populated puzzle cells of the input Sudoku image, in preparation for digit recognition. While not relevant to the classification task, this effort was significant enough to summarize:</w:t>
      </w:r>
    </w:p>
    <w:p w:rsidR="00F113F8" w:rsidRPr="00F113F8" w:rsidRDefault="00F113F8" w:rsidP="00F113F8">
      <w:pPr>
        <w:pStyle w:val="BodyText"/>
        <w:numPr>
          <w:ilvl w:val="0"/>
          <w:numId w:val="16"/>
        </w:numPr>
        <w:rPr>
          <w:i/>
        </w:rPr>
      </w:pPr>
      <w:r w:rsidRPr="00F113F8">
        <w:rPr>
          <w:i/>
        </w:rPr>
        <w:t>Read in the image</w:t>
      </w:r>
      <w:r>
        <w:rPr>
          <w:i/>
        </w:rPr>
        <w:t xml:space="preserve"> as a bitmap</w:t>
      </w:r>
      <w:r>
        <w:t xml:space="preserve">. The image was assumed to be orthogonal, i.e. no </w:t>
      </w:r>
      <w:proofErr w:type="spellStart"/>
      <w:r>
        <w:t>deskewing</w:t>
      </w:r>
      <w:proofErr w:type="spellEnd"/>
      <w:r>
        <w:t xml:space="preserve"> was required. The image also required gridlines of sufficient contrast so that the cells could be discerned</w:t>
      </w:r>
    </w:p>
    <w:p w:rsidR="00F113F8" w:rsidRPr="00F113F8" w:rsidRDefault="00F113F8" w:rsidP="00F113F8">
      <w:pPr>
        <w:pStyle w:val="BodyText"/>
        <w:numPr>
          <w:ilvl w:val="0"/>
          <w:numId w:val="16"/>
        </w:numPr>
        <w:rPr>
          <w:i/>
        </w:rPr>
      </w:pPr>
      <w:r>
        <w:rPr>
          <w:i/>
        </w:rPr>
        <w:t>Identify the coordinates of all the gridlines</w:t>
      </w:r>
      <w:r>
        <w:t xml:space="preserve">. This was performed in order to determine the coordinates of each cell. A simple method of summing the pixel intensity values for each pixel row and column was performed; the rows and columns with maximum intensity sums were determined to be the gridlines. </w:t>
      </w:r>
      <w:r>
        <w:tab/>
      </w:r>
      <w:r>
        <w:br/>
        <w:t>Note in the GUI image that the gridlines were vis</w:t>
      </w:r>
      <w:r w:rsidR="004970E6">
        <w:t>ibly marked with green outlines.</w:t>
      </w:r>
    </w:p>
    <w:p w:rsidR="00F113F8" w:rsidRPr="00F113F8" w:rsidRDefault="00F113F8" w:rsidP="00F113F8">
      <w:pPr>
        <w:pStyle w:val="BodyText"/>
        <w:numPr>
          <w:ilvl w:val="0"/>
          <w:numId w:val="16"/>
        </w:numPr>
        <w:rPr>
          <w:i/>
        </w:rPr>
      </w:pPr>
      <w:r>
        <w:rPr>
          <w:i/>
        </w:rPr>
        <w:t>Extract cell bitmaps.</w:t>
      </w:r>
      <w:r>
        <w:t xml:space="preserve"> From the gridline coordinates determined in the previous step, a bitmap was extracted for each cell.</w:t>
      </w:r>
    </w:p>
    <w:p w:rsidR="00F113F8" w:rsidRPr="00F113F8" w:rsidRDefault="00F113F8" w:rsidP="00F113F8">
      <w:pPr>
        <w:pStyle w:val="BodyText"/>
        <w:numPr>
          <w:ilvl w:val="0"/>
          <w:numId w:val="16"/>
        </w:numPr>
        <w:rPr>
          <w:i/>
        </w:rPr>
      </w:pPr>
      <w:r>
        <w:rPr>
          <w:i/>
        </w:rPr>
        <w:t>Scale the bitmaps.</w:t>
      </w:r>
      <w:r>
        <w:t xml:space="preserve"> Each cell bitmap was scaled to a 28x28 size, to correspond to the classifier algorithm requirement.</w:t>
      </w:r>
    </w:p>
    <w:p w:rsidR="00C400A6" w:rsidRPr="00F113F8" w:rsidRDefault="00F113F8" w:rsidP="00F113F8">
      <w:pPr>
        <w:pStyle w:val="BodyText"/>
        <w:numPr>
          <w:ilvl w:val="0"/>
          <w:numId w:val="16"/>
        </w:numPr>
        <w:rPr>
          <w:i/>
        </w:rPr>
      </w:pPr>
      <w:r>
        <w:rPr>
          <w:i/>
        </w:rPr>
        <w:t>Determine which cells contained numbers</w:t>
      </w:r>
      <w:r>
        <w:t>. Trial-and-error determined that, if more than 3% of the pixels in a given 28x28 bitmap exceeded an intensity value of 75 (out of 255), then the cell was populated with a number to be classified</w:t>
      </w:r>
      <w:r w:rsidR="00754F37">
        <w:t>.</w:t>
      </w:r>
    </w:p>
    <w:p w:rsidR="00C400A6" w:rsidRDefault="00C400A6" w:rsidP="00C400A6">
      <w:pPr>
        <w:pStyle w:val="Heading2"/>
      </w:pPr>
      <w:r>
        <w:t>Application Results</w:t>
      </w:r>
    </w:p>
    <w:p w:rsidR="00C400A6" w:rsidRDefault="00F113F8" w:rsidP="00C400A6">
      <w:pPr>
        <w:pStyle w:val="BodyText"/>
      </w:pPr>
      <w:r>
        <w:t xml:space="preserve">The application was only applied to three handwritten Sudoku puzzles, and the </w:t>
      </w:r>
      <w:r w:rsidR="00754F37">
        <w:t xml:space="preserve">digit recognition </w:t>
      </w:r>
      <w:r>
        <w:t>results were only qualitatively considered:</w:t>
      </w:r>
    </w:p>
    <w:p w:rsidR="00F113F8" w:rsidRDefault="00F113F8" w:rsidP="00F113F8">
      <w:pPr>
        <w:pStyle w:val="BodyText"/>
        <w:numPr>
          <w:ilvl w:val="0"/>
          <w:numId w:val="17"/>
        </w:numPr>
      </w:pPr>
      <w:r>
        <w:t>Binary Bayes algorithm</w:t>
      </w:r>
      <w:r w:rsidR="00B47841">
        <w:t xml:space="preserve"> appeared to perform better, identifying slightly more than half of the digits present in each puzzle</w:t>
      </w:r>
    </w:p>
    <w:p w:rsidR="00B47841" w:rsidRDefault="00B47841" w:rsidP="00F113F8">
      <w:pPr>
        <w:pStyle w:val="BodyText"/>
        <w:numPr>
          <w:ilvl w:val="0"/>
          <w:numId w:val="17"/>
        </w:numPr>
      </w:pPr>
      <w:r>
        <w:t>Gaussian Bayes performed worse, identifying slightly less than half of the digits in each puzzle</w:t>
      </w:r>
    </w:p>
    <w:p w:rsidR="00C400A6" w:rsidRDefault="00754F37" w:rsidP="00C400A6">
      <w:pPr>
        <w:pStyle w:val="BodyText"/>
      </w:pPr>
      <w:r>
        <w:t>As expected, the actual Sudoku solving algorithm (once all the incorrectly scanned and recognized digits were corrected manually) was successful in solving the puzzles.</w:t>
      </w:r>
    </w:p>
    <w:p w:rsidR="00974AC1" w:rsidRPr="00974AC1" w:rsidRDefault="00C400A6" w:rsidP="00974AC1">
      <w:pPr>
        <w:pStyle w:val="Heading1"/>
      </w:pPr>
      <w:r>
        <w:t>Conclusions</w:t>
      </w:r>
    </w:p>
    <w:p w:rsidR="00C400A6" w:rsidRDefault="00974AC1" w:rsidP="00974AC1">
      <w:pPr>
        <w:pStyle w:val="Heading2"/>
      </w:pPr>
      <w:r>
        <w:t>Observations on Digit Classification</w:t>
      </w:r>
    </w:p>
    <w:p w:rsidR="00974AC1" w:rsidRDefault="00974AC1" w:rsidP="00974AC1">
      <w:pPr>
        <w:pStyle w:val="BodyText"/>
        <w:rPr>
          <w:lang w:eastAsia="en-US"/>
        </w:rPr>
      </w:pPr>
      <w:r>
        <w:rPr>
          <w:lang w:eastAsia="en-US"/>
        </w:rPr>
        <w:t>While successful on the MNIST database (~80% success rate), both Bayesian classifiers fell short when applied to the Sudoku puzzle scanning</w:t>
      </w:r>
      <w:r w:rsidR="004970E6">
        <w:rPr>
          <w:lang w:eastAsia="en-US"/>
        </w:rPr>
        <w:t xml:space="preserve"> problem</w:t>
      </w:r>
      <w:r>
        <w:rPr>
          <w:lang w:eastAsia="en-US"/>
        </w:rPr>
        <w:t>. This could be due to a number of reasons:</w:t>
      </w:r>
    </w:p>
    <w:p w:rsidR="00974AC1" w:rsidRDefault="00754F37" w:rsidP="00974AC1">
      <w:pPr>
        <w:pStyle w:val="BodyText"/>
        <w:numPr>
          <w:ilvl w:val="0"/>
          <w:numId w:val="18"/>
        </w:numPr>
        <w:rPr>
          <w:lang w:eastAsia="en-US"/>
        </w:rPr>
      </w:pPr>
      <w:r>
        <w:rPr>
          <w:i/>
          <w:lang w:eastAsia="en-US"/>
        </w:rPr>
        <w:t xml:space="preserve">Small training set. </w:t>
      </w:r>
      <w:r w:rsidR="00974AC1">
        <w:rPr>
          <w:lang w:eastAsia="en-US"/>
        </w:rPr>
        <w:t>The classifiers were trained on a subset of MNIST. A larger training set, e.g. the full MNIST database, may improve results</w:t>
      </w:r>
    </w:p>
    <w:p w:rsidR="00974AC1" w:rsidRDefault="00754F37" w:rsidP="00974AC1">
      <w:pPr>
        <w:pStyle w:val="BodyText"/>
        <w:numPr>
          <w:ilvl w:val="0"/>
          <w:numId w:val="18"/>
        </w:numPr>
        <w:rPr>
          <w:lang w:eastAsia="en-US"/>
        </w:rPr>
      </w:pPr>
      <w:r>
        <w:rPr>
          <w:i/>
          <w:lang w:eastAsia="en-US"/>
        </w:rPr>
        <w:t xml:space="preserve">Dissimilar test set. </w:t>
      </w:r>
      <w:r w:rsidR="00974AC1">
        <w:rPr>
          <w:lang w:eastAsia="en-US"/>
        </w:rPr>
        <w:t xml:space="preserve">The scanned Sudoku puzzles may not have been as similar </w:t>
      </w:r>
      <w:r>
        <w:rPr>
          <w:lang w:eastAsia="en-US"/>
        </w:rPr>
        <w:t xml:space="preserve">to the MNIST training set. Considerations such as </w:t>
      </w:r>
      <w:proofErr w:type="spellStart"/>
      <w:r>
        <w:rPr>
          <w:lang w:eastAsia="en-US"/>
        </w:rPr>
        <w:t>penstroke</w:t>
      </w:r>
      <w:proofErr w:type="spellEnd"/>
      <w:r>
        <w:rPr>
          <w:lang w:eastAsia="en-US"/>
        </w:rPr>
        <w:t xml:space="preserve"> thickness, scan quality, image scaling, and noisy background intensity may significantly impact the results (as </w:t>
      </w:r>
      <w:r>
        <w:rPr>
          <w:lang w:eastAsia="en-US"/>
        </w:rPr>
        <w:lastRenderedPageBreak/>
        <w:t>described earlier, the pixel equivalent of the “bag of words” approach of the Bayesian algorithm is sensitive to these scan / bitmap artifacts)</w:t>
      </w:r>
    </w:p>
    <w:p w:rsidR="00974AC1" w:rsidRDefault="00754F37" w:rsidP="005067BB">
      <w:pPr>
        <w:pStyle w:val="BodyText"/>
        <w:ind w:firstLine="360"/>
        <w:rPr>
          <w:lang w:eastAsia="en-US"/>
        </w:rPr>
      </w:pPr>
      <w:r>
        <w:rPr>
          <w:lang w:eastAsia="en-US"/>
        </w:rPr>
        <w:t>While there may be incremental improvements to the Bayesian approaches, a more sophisticated digit recognition scheme (e.g. a feature based approach using HOG, or a neural network scheme) may be more productive.</w:t>
      </w:r>
    </w:p>
    <w:p w:rsidR="005067BB" w:rsidRPr="00974AC1" w:rsidRDefault="005067BB" w:rsidP="005067BB">
      <w:pPr>
        <w:pStyle w:val="BodyText"/>
        <w:ind w:firstLine="360"/>
        <w:rPr>
          <w:lang w:eastAsia="en-US"/>
        </w:rPr>
      </w:pPr>
      <w:r>
        <w:rPr>
          <w:lang w:eastAsia="en-US"/>
        </w:rPr>
        <w:t>A future stretch goal might be to consider the ability to classify digits with electronic fonts (in addition to handwritten characters), so that this application could solve puzzles from images culled from the Internet at large.</w:t>
      </w:r>
    </w:p>
    <w:p w:rsidR="00974AC1" w:rsidRPr="00974AC1" w:rsidRDefault="00974AC1" w:rsidP="00974AC1">
      <w:pPr>
        <w:pStyle w:val="Heading2"/>
      </w:pPr>
      <w:r>
        <w:t>Observations on Sudoku Application</w:t>
      </w:r>
    </w:p>
    <w:p w:rsidR="0024106E" w:rsidRDefault="00974AC1">
      <w:pPr>
        <w:pStyle w:val="BodyText"/>
        <w:rPr>
          <w:lang w:eastAsia="en-US"/>
        </w:rPr>
      </w:pPr>
      <w:r>
        <w:rPr>
          <w:lang w:eastAsia="en-US"/>
        </w:rPr>
        <w:t xml:space="preserve">The majority of the effort on this project was devoted to the Sudoku application, and especially the image processing aspects of importing the Sudoku puzzle images. </w:t>
      </w:r>
    </w:p>
    <w:p w:rsidR="00754F37" w:rsidRDefault="00754F37">
      <w:pPr>
        <w:pStyle w:val="BodyText"/>
        <w:rPr>
          <w:lang w:eastAsia="en-US"/>
        </w:rPr>
      </w:pPr>
      <w:r>
        <w:rPr>
          <w:lang w:eastAsia="en-US"/>
        </w:rPr>
        <w:t>Quite a number of improvements could be considered for the future:</w:t>
      </w:r>
    </w:p>
    <w:p w:rsidR="00754F37" w:rsidRDefault="00754F37" w:rsidP="00754F37">
      <w:pPr>
        <w:pStyle w:val="BodyText"/>
        <w:numPr>
          <w:ilvl w:val="0"/>
          <w:numId w:val="19"/>
        </w:numPr>
      </w:pPr>
      <w:r>
        <w:t xml:space="preserve">A more modular design to </w:t>
      </w:r>
      <w:r w:rsidR="005067BB">
        <w:t xml:space="preserve">better </w:t>
      </w:r>
      <w:r>
        <w:t xml:space="preserve">accommodate </w:t>
      </w:r>
      <w:r w:rsidR="005067BB">
        <w:t>adding and selecting different image classification algorithms</w:t>
      </w:r>
    </w:p>
    <w:p w:rsidR="005067BB" w:rsidRDefault="005067BB" w:rsidP="00754F37">
      <w:pPr>
        <w:pStyle w:val="BodyText"/>
        <w:numPr>
          <w:ilvl w:val="0"/>
          <w:numId w:val="19"/>
        </w:numPr>
      </w:pPr>
      <w:r>
        <w:t xml:space="preserve">Automating populated-cell detection, perhaps with </w:t>
      </w:r>
      <w:r w:rsidR="004970E6">
        <w:t>some</w:t>
      </w:r>
      <w:r>
        <w:t xml:space="preserve"> type of adaptive filter approach</w:t>
      </w:r>
    </w:p>
    <w:p w:rsidR="005067BB" w:rsidRDefault="005067BB" w:rsidP="00754F37">
      <w:pPr>
        <w:pStyle w:val="BodyText"/>
        <w:numPr>
          <w:ilvl w:val="0"/>
          <w:numId w:val="19"/>
        </w:numPr>
      </w:pPr>
      <w:r>
        <w:t xml:space="preserve">Better pre-processing of scanned puzzles, e.g. automated contrast control, </w:t>
      </w:r>
      <w:proofErr w:type="spellStart"/>
      <w:r>
        <w:t>deskewing</w:t>
      </w:r>
      <w:proofErr w:type="spellEnd"/>
      <w:r>
        <w:t xml:space="preserve">, </w:t>
      </w:r>
      <w:proofErr w:type="spellStart"/>
      <w:r>
        <w:t>denoising</w:t>
      </w:r>
      <w:proofErr w:type="spellEnd"/>
    </w:p>
    <w:p w:rsidR="005067BB" w:rsidRDefault="005067BB" w:rsidP="005067BB">
      <w:pPr>
        <w:pStyle w:val="BodyText"/>
        <w:ind w:left="648" w:firstLine="0"/>
      </w:pPr>
    </w:p>
    <w:p w:rsidR="0024106E" w:rsidRDefault="00A253FB">
      <w:pPr>
        <w:pStyle w:val="Heading1"/>
        <w:numPr>
          <w:ilvl w:val="0"/>
          <w:numId w:val="0"/>
        </w:numPr>
      </w:pPr>
      <w:r>
        <w:t>References</w:t>
      </w:r>
    </w:p>
    <w:p w:rsidR="00392DA5" w:rsidRDefault="00392DA5" w:rsidP="003977A7">
      <w:pPr>
        <w:pStyle w:val="references"/>
      </w:pPr>
      <w:bookmarkStart w:id="1" w:name="_Ref480915924"/>
      <w:bookmarkStart w:id="2" w:name="_Ref481092854"/>
      <w:r>
        <w:t xml:space="preserve">D. </w:t>
      </w:r>
      <w:proofErr w:type="spellStart"/>
      <w:r>
        <w:t>Ciresan</w:t>
      </w:r>
      <w:proofErr w:type="spellEnd"/>
      <w:r>
        <w:t xml:space="preserve">, U. Meier, J. </w:t>
      </w:r>
      <w:proofErr w:type="spellStart"/>
      <w:r>
        <w:t>Schmidhuber</w:t>
      </w:r>
      <w:proofErr w:type="spellEnd"/>
      <w:r>
        <w:t xml:space="preserve">, “Multi-column Deep Neural Networks for Image Classification”, Technical Report No. IDSIA-04-12, </w:t>
      </w:r>
      <w:proofErr w:type="spellStart"/>
      <w:r>
        <w:t>Dalle</w:t>
      </w:r>
      <w:proofErr w:type="spellEnd"/>
      <w:r>
        <w:t xml:space="preserve"> </w:t>
      </w:r>
      <w:proofErr w:type="spellStart"/>
      <w:r>
        <w:t>Molle</w:t>
      </w:r>
      <w:proofErr w:type="spellEnd"/>
      <w:r>
        <w:t xml:space="preserve"> Institute for Artificial Intelligence, February 2012</w:t>
      </w:r>
      <w:bookmarkEnd w:id="2"/>
    </w:p>
    <w:p w:rsidR="00392DA5" w:rsidRDefault="00392DA5" w:rsidP="003977A7">
      <w:pPr>
        <w:pStyle w:val="references"/>
      </w:pPr>
      <w:bookmarkStart w:id="3" w:name="_Ref481092863"/>
      <w:r>
        <w:t xml:space="preserve">K. Jarrett, K. </w:t>
      </w:r>
      <w:proofErr w:type="spellStart"/>
      <w:r>
        <w:t>Kavukcuoglu</w:t>
      </w:r>
      <w:proofErr w:type="spellEnd"/>
      <w:r>
        <w:t xml:space="preserve">, M. </w:t>
      </w:r>
      <w:proofErr w:type="spellStart"/>
      <w:r>
        <w:t>Ranzato</w:t>
      </w:r>
      <w:proofErr w:type="spellEnd"/>
      <w:r>
        <w:t xml:space="preserve">, Y. </w:t>
      </w:r>
      <w:proofErr w:type="spellStart"/>
      <w:r>
        <w:t>LeCun</w:t>
      </w:r>
      <w:proofErr w:type="spellEnd"/>
      <w:r>
        <w:t xml:space="preserve">, “What is the Best Multi-Stage Architecture for Object Recognition?”, Proc. Int’l </w:t>
      </w:r>
      <w:proofErr w:type="spellStart"/>
      <w:r>
        <w:t>Conf</w:t>
      </w:r>
      <w:proofErr w:type="spellEnd"/>
      <w:r>
        <w:t xml:space="preserve"> on Computer Vision, IEEE, 2009</w:t>
      </w:r>
      <w:bookmarkEnd w:id="3"/>
    </w:p>
    <w:p w:rsidR="0024106E" w:rsidRDefault="003977A7" w:rsidP="003977A7">
      <w:pPr>
        <w:pStyle w:val="references"/>
      </w:pPr>
      <w:bookmarkStart w:id="4" w:name="_Ref481093039"/>
      <w:r>
        <w:t xml:space="preserve">Y. </w:t>
      </w:r>
      <w:proofErr w:type="spellStart"/>
      <w:r>
        <w:t>LeCun</w:t>
      </w:r>
      <w:proofErr w:type="spellEnd"/>
      <w:r>
        <w:t xml:space="preserve">, C. Cortes, C.J.C. Burges, “The MNIST Database of handwritten digits”, </w:t>
      </w:r>
      <w:hyperlink r:id="rId58" w:history="1">
        <w:r w:rsidRPr="009E5AB7">
          <w:rPr>
            <w:rStyle w:val="Hyperlink"/>
          </w:rPr>
          <w:t>http://yann.lecun.com/exdb/mnist/</w:t>
        </w:r>
      </w:hyperlink>
      <w:bookmarkEnd w:id="4"/>
      <w:r>
        <w:tab/>
      </w:r>
      <w:r w:rsidR="00A253FB">
        <w:rPr>
          <w:rFonts w:eastAsia="Times New Roman"/>
        </w:rPr>
        <w:t xml:space="preserve"> </w:t>
      </w:r>
      <w:bookmarkEnd w:id="1"/>
    </w:p>
    <w:p w:rsidR="0024106E" w:rsidRDefault="00C36116" w:rsidP="00C36116">
      <w:pPr>
        <w:pStyle w:val="references"/>
      </w:pPr>
      <w:bookmarkStart w:id="5" w:name="_Ref480916156"/>
      <w:r>
        <w:t xml:space="preserve">S. </w:t>
      </w:r>
      <w:proofErr w:type="spellStart"/>
      <w:r>
        <w:t>Gangaputra</w:t>
      </w:r>
      <w:proofErr w:type="spellEnd"/>
      <w:r>
        <w:t xml:space="preserve">, Handwritten digit database derived from original MNIST database, </w:t>
      </w:r>
      <w:hyperlink r:id="rId59" w:history="1">
        <w:r w:rsidRPr="009E5AB7">
          <w:rPr>
            <w:rStyle w:val="Hyperlink"/>
          </w:rPr>
          <w:t>http://cis.jhu.edu/~sachin/digit/digit.html</w:t>
        </w:r>
      </w:hyperlink>
      <w:bookmarkEnd w:id="5"/>
    </w:p>
    <w:p w:rsidR="0024106E" w:rsidRDefault="008C0A7F">
      <w:pPr>
        <w:pStyle w:val="references"/>
      </w:pPr>
      <w:bookmarkStart w:id="6" w:name="_Ref480919072"/>
      <w:r>
        <w:t xml:space="preserve">M. </w:t>
      </w:r>
      <w:proofErr w:type="spellStart"/>
      <w:r>
        <w:t>Mahdian</w:t>
      </w:r>
      <w:proofErr w:type="spellEnd"/>
      <w:r>
        <w:t xml:space="preserve">, E.S. </w:t>
      </w:r>
      <w:proofErr w:type="spellStart"/>
      <w:r>
        <w:t>Mahmoodian</w:t>
      </w:r>
      <w:proofErr w:type="spellEnd"/>
      <w:r>
        <w:t>, “Sudoku Rectangle Completion”, Electronic Notes in Discrete Mathematics 49 (2015), pp. 747-755</w:t>
      </w:r>
      <w:bookmarkEnd w:id="6"/>
    </w:p>
    <w:p w:rsidR="0024106E" w:rsidRDefault="008C0A7F">
      <w:pPr>
        <w:pStyle w:val="references"/>
      </w:pPr>
      <w:bookmarkStart w:id="7" w:name="_Ref480919075"/>
      <w:r>
        <w:t xml:space="preserve">T.K. Moon, J.H. Gunther, J.J. </w:t>
      </w:r>
      <w:proofErr w:type="spellStart"/>
      <w:r>
        <w:t>Kupin</w:t>
      </w:r>
      <w:proofErr w:type="spellEnd"/>
      <w:r>
        <w:t>, “</w:t>
      </w:r>
      <w:proofErr w:type="spellStart"/>
      <w:r>
        <w:t>Sinkhorn</w:t>
      </w:r>
      <w:proofErr w:type="spellEnd"/>
      <w:r>
        <w:t xml:space="preserve"> Solves Sudoku”, IEEE Transactions on Information Theory, Vol. 55, No. 4, April 2009</w:t>
      </w:r>
      <w:bookmarkEnd w:id="7"/>
    </w:p>
    <w:p w:rsidR="008C0A7F" w:rsidRDefault="008C0A7F">
      <w:pPr>
        <w:pStyle w:val="references"/>
      </w:pPr>
      <w:bookmarkStart w:id="8" w:name="_Ref480919077"/>
      <w:r>
        <w:t>J. Gunther, T. Moon, “Entropy Minimization for Solving Sudoku”, IEEE Transactions on Signal Processing, Vol. 60, No. 1, January 2012</w:t>
      </w:r>
      <w:bookmarkEnd w:id="8"/>
    </w:p>
    <w:p w:rsidR="0024106E" w:rsidRDefault="0024106E">
      <w:pPr>
        <w:pStyle w:val="references"/>
        <w:sectPr w:rsidR="0024106E">
          <w:type w:val="continuous"/>
          <w:pgSz w:w="12240" w:h="15840"/>
          <w:pgMar w:top="1080" w:right="893" w:bottom="1440" w:left="893" w:header="720" w:footer="720" w:gutter="0"/>
          <w:cols w:num="2" w:space="360"/>
          <w:docGrid w:linePitch="360"/>
        </w:sectPr>
      </w:pPr>
    </w:p>
    <w:p w:rsidR="00A253FB" w:rsidRDefault="00A253FB"/>
    <w:sectPr w:rsidR="00A253FB">
      <w:type w:val="continuous"/>
      <w:pgSz w:w="12240" w:h="15840"/>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8EA" w:rsidRDefault="003078EA" w:rsidP="0076498F">
      <w:r>
        <w:separator/>
      </w:r>
    </w:p>
  </w:endnote>
  <w:endnote w:type="continuationSeparator" w:id="0">
    <w:p w:rsidR="003078EA" w:rsidRDefault="003078EA" w:rsidP="00764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8EA" w:rsidRDefault="003078EA" w:rsidP="0076498F">
      <w:r>
        <w:separator/>
      </w:r>
    </w:p>
  </w:footnote>
  <w:footnote w:type="continuationSeparator" w:id="0">
    <w:p w:rsidR="003078EA" w:rsidRDefault="003078EA" w:rsidP="0076498F">
      <w:r>
        <w:continuationSeparator/>
      </w:r>
    </w:p>
  </w:footnote>
  <w:footnote w:id="1">
    <w:p w:rsidR="00754F37" w:rsidRDefault="00754F37" w:rsidP="0076498F">
      <w:pPr>
        <w:pStyle w:val="FootnoteText"/>
        <w:jc w:val="left"/>
      </w:pPr>
      <w:r w:rsidRPr="0076498F">
        <w:rPr>
          <w:rStyle w:val="FootnoteReference"/>
          <w:sz w:val="16"/>
        </w:rPr>
        <w:footnoteRef/>
      </w:r>
      <w:r w:rsidRPr="0076498F">
        <w:rPr>
          <w:sz w:val="16"/>
        </w:rPr>
        <w:t xml:space="preserve"> An </w:t>
      </w:r>
      <w:r>
        <w:rPr>
          <w:sz w:val="16"/>
        </w:rPr>
        <w:t>additional motivation was that I had already implemented this algorithm some years earlier, and have been waiting for an opportunity to add a GUI and some kind of digit recognition input mechanism.</w:t>
      </w:r>
    </w:p>
  </w:footnote>
  <w:footnote w:id="2">
    <w:p w:rsidR="00754F37" w:rsidRDefault="00754F37" w:rsidP="0076498F">
      <w:pPr>
        <w:pStyle w:val="FootnoteText"/>
        <w:jc w:val="left"/>
      </w:pPr>
      <w:r w:rsidRPr="0076498F">
        <w:rPr>
          <w:rStyle w:val="FootnoteReference"/>
          <w:sz w:val="16"/>
        </w:rPr>
        <w:footnoteRef/>
      </w:r>
      <w:r>
        <w:rPr>
          <w:sz w:val="16"/>
        </w:rPr>
        <w:t xml:space="preserve"> The C++ implementation was first ported to VB.NET, but the VB.NET version was found to be so slow as to be unusable for puzzles with greater than 15 empty cells. This is probably due to the recursive and memory-intensive nature of the algorithm not lending itself well to the “managed code” design (i.e. the Common Language Runtime</w:t>
      </w:r>
      <w:r w:rsidR="004970E6">
        <w:rPr>
          <w:sz w:val="16"/>
        </w:rPr>
        <w:t xml:space="preserve"> approach of .NET</w:t>
      </w:r>
      <w:r>
        <w:rPr>
          <w:sz w:val="16"/>
        </w:rPr>
        <w:t xml:space="preserve">) as well as the “garbage collection” </w:t>
      </w:r>
      <w:r w:rsidR="004970E6">
        <w:rPr>
          <w:sz w:val="16"/>
        </w:rPr>
        <w:t>scheme of</w:t>
      </w:r>
      <w:r>
        <w:rPr>
          <w:sz w:val="16"/>
        </w:rPr>
        <w:t xml:space="preserve"> memory management.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6"/>
    <w:lvl w:ilvl="0">
      <w:start w:val="1"/>
      <w:numFmt w:val="upperRoman"/>
      <w:pStyle w:val="tablehead"/>
      <w:suff w:val="space"/>
      <w:lvlText w:val="TABLE %1. "/>
      <w:lvlJc w:val="left"/>
      <w:pPr>
        <w:tabs>
          <w:tab w:val="num" w:pos="0"/>
        </w:tabs>
        <w:ind w:left="0" w:firstLine="0"/>
      </w:pPr>
      <w:rPr>
        <w:rFonts w:ascii="Times New Roman" w:hAnsi="Times New Roman" w:cs="Times New Roman"/>
        <w:b w:val="0"/>
        <w:bCs w:val="0"/>
        <w:i w:val="0"/>
        <w:iCs w:val="0"/>
        <w:sz w:val="16"/>
        <w:szCs w:val="16"/>
      </w:rPr>
    </w:lvl>
  </w:abstractNum>
  <w:abstractNum w:abstractNumId="5" w15:restartNumberingAfterBreak="0">
    <w:nsid w:val="00000006"/>
    <w:multiLevelType w:val="singleLevel"/>
    <w:tmpl w:val="00000006"/>
    <w:name w:val="WW8Num7"/>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color w:val="auto"/>
        <w:sz w:val="16"/>
        <w:szCs w:val="16"/>
      </w:rPr>
    </w:lvl>
  </w:abstractNum>
  <w:abstractNum w:abstractNumId="6" w15:restartNumberingAfterBreak="0">
    <w:nsid w:val="166B466F"/>
    <w:multiLevelType w:val="hybridMultilevel"/>
    <w:tmpl w:val="BA46AEB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255C71A4"/>
    <w:multiLevelType w:val="hybridMultilevel"/>
    <w:tmpl w:val="F28C92CC"/>
    <w:lvl w:ilvl="0" w:tplc="1DCC6DA4">
      <w:start w:val="1"/>
      <w:numFmt w:val="bullet"/>
      <w:lvlText w:val="•"/>
      <w:lvlJc w:val="left"/>
      <w:pPr>
        <w:tabs>
          <w:tab w:val="num" w:pos="720"/>
        </w:tabs>
        <w:ind w:left="720" w:hanging="360"/>
      </w:pPr>
      <w:rPr>
        <w:rFonts w:ascii="Arial" w:hAnsi="Arial" w:hint="default"/>
      </w:rPr>
    </w:lvl>
    <w:lvl w:ilvl="1" w:tplc="ACFAA8FE" w:tentative="1">
      <w:start w:val="1"/>
      <w:numFmt w:val="bullet"/>
      <w:lvlText w:val="•"/>
      <w:lvlJc w:val="left"/>
      <w:pPr>
        <w:tabs>
          <w:tab w:val="num" w:pos="1440"/>
        </w:tabs>
        <w:ind w:left="1440" w:hanging="360"/>
      </w:pPr>
      <w:rPr>
        <w:rFonts w:ascii="Arial" w:hAnsi="Arial" w:hint="default"/>
      </w:rPr>
    </w:lvl>
    <w:lvl w:ilvl="2" w:tplc="AF8408D6" w:tentative="1">
      <w:start w:val="1"/>
      <w:numFmt w:val="bullet"/>
      <w:lvlText w:val="•"/>
      <w:lvlJc w:val="left"/>
      <w:pPr>
        <w:tabs>
          <w:tab w:val="num" w:pos="2160"/>
        </w:tabs>
        <w:ind w:left="2160" w:hanging="360"/>
      </w:pPr>
      <w:rPr>
        <w:rFonts w:ascii="Arial" w:hAnsi="Arial" w:hint="default"/>
      </w:rPr>
    </w:lvl>
    <w:lvl w:ilvl="3" w:tplc="4DF41426" w:tentative="1">
      <w:start w:val="1"/>
      <w:numFmt w:val="bullet"/>
      <w:lvlText w:val="•"/>
      <w:lvlJc w:val="left"/>
      <w:pPr>
        <w:tabs>
          <w:tab w:val="num" w:pos="2880"/>
        </w:tabs>
        <w:ind w:left="2880" w:hanging="360"/>
      </w:pPr>
      <w:rPr>
        <w:rFonts w:ascii="Arial" w:hAnsi="Arial" w:hint="default"/>
      </w:rPr>
    </w:lvl>
    <w:lvl w:ilvl="4" w:tplc="76F0633E" w:tentative="1">
      <w:start w:val="1"/>
      <w:numFmt w:val="bullet"/>
      <w:lvlText w:val="•"/>
      <w:lvlJc w:val="left"/>
      <w:pPr>
        <w:tabs>
          <w:tab w:val="num" w:pos="3600"/>
        </w:tabs>
        <w:ind w:left="3600" w:hanging="360"/>
      </w:pPr>
      <w:rPr>
        <w:rFonts w:ascii="Arial" w:hAnsi="Arial" w:hint="default"/>
      </w:rPr>
    </w:lvl>
    <w:lvl w:ilvl="5" w:tplc="D1C864FA" w:tentative="1">
      <w:start w:val="1"/>
      <w:numFmt w:val="bullet"/>
      <w:lvlText w:val="•"/>
      <w:lvlJc w:val="left"/>
      <w:pPr>
        <w:tabs>
          <w:tab w:val="num" w:pos="4320"/>
        </w:tabs>
        <w:ind w:left="4320" w:hanging="360"/>
      </w:pPr>
      <w:rPr>
        <w:rFonts w:ascii="Arial" w:hAnsi="Arial" w:hint="default"/>
      </w:rPr>
    </w:lvl>
    <w:lvl w:ilvl="6" w:tplc="38E8881A" w:tentative="1">
      <w:start w:val="1"/>
      <w:numFmt w:val="bullet"/>
      <w:lvlText w:val="•"/>
      <w:lvlJc w:val="left"/>
      <w:pPr>
        <w:tabs>
          <w:tab w:val="num" w:pos="5040"/>
        </w:tabs>
        <w:ind w:left="5040" w:hanging="360"/>
      </w:pPr>
      <w:rPr>
        <w:rFonts w:ascii="Arial" w:hAnsi="Arial" w:hint="default"/>
      </w:rPr>
    </w:lvl>
    <w:lvl w:ilvl="7" w:tplc="F0A0C70A" w:tentative="1">
      <w:start w:val="1"/>
      <w:numFmt w:val="bullet"/>
      <w:lvlText w:val="•"/>
      <w:lvlJc w:val="left"/>
      <w:pPr>
        <w:tabs>
          <w:tab w:val="num" w:pos="5760"/>
        </w:tabs>
        <w:ind w:left="5760" w:hanging="360"/>
      </w:pPr>
      <w:rPr>
        <w:rFonts w:ascii="Arial" w:hAnsi="Arial" w:hint="default"/>
      </w:rPr>
    </w:lvl>
    <w:lvl w:ilvl="8" w:tplc="5D0C302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DA67410"/>
    <w:multiLevelType w:val="hybridMultilevel"/>
    <w:tmpl w:val="C46AA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917EDA"/>
    <w:multiLevelType w:val="hybridMultilevel"/>
    <w:tmpl w:val="6D0E1AA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413B41E1"/>
    <w:multiLevelType w:val="hybridMultilevel"/>
    <w:tmpl w:val="40A468B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417E3AC9"/>
    <w:multiLevelType w:val="hybridMultilevel"/>
    <w:tmpl w:val="C6B48F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46904E83"/>
    <w:multiLevelType w:val="hybridMultilevel"/>
    <w:tmpl w:val="85766DA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5B900006"/>
    <w:multiLevelType w:val="hybridMultilevel"/>
    <w:tmpl w:val="189ECF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F3CC8EA2">
      <w:start w:val="2"/>
      <w:numFmt w:val="bullet"/>
      <w:lvlText w:val="-"/>
      <w:lvlJc w:val="left"/>
      <w:pPr>
        <w:ind w:left="3240" w:hanging="360"/>
      </w:pPr>
      <w:rPr>
        <w:rFonts w:ascii="Times New Roman" w:eastAsia="SimSun" w:hAnsi="Times New Roman" w:cs="Times New Roman"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8E14BC6"/>
    <w:multiLevelType w:val="hybridMultilevel"/>
    <w:tmpl w:val="844E3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CA4811"/>
    <w:multiLevelType w:val="hybridMultilevel"/>
    <w:tmpl w:val="0CA44D5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6DBD3CFA"/>
    <w:multiLevelType w:val="hybridMultilevel"/>
    <w:tmpl w:val="0D0CE25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77CC1B3F"/>
    <w:multiLevelType w:val="hybridMultilevel"/>
    <w:tmpl w:val="125C9084"/>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7E6077BD"/>
    <w:multiLevelType w:val="hybridMultilevel"/>
    <w:tmpl w:val="CF243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6"/>
  </w:num>
  <w:num w:numId="8">
    <w:abstractNumId w:val="13"/>
  </w:num>
  <w:num w:numId="9">
    <w:abstractNumId w:val="6"/>
  </w:num>
  <w:num w:numId="10">
    <w:abstractNumId w:val="8"/>
  </w:num>
  <w:num w:numId="11">
    <w:abstractNumId w:val="14"/>
  </w:num>
  <w:num w:numId="12">
    <w:abstractNumId w:val="18"/>
  </w:num>
  <w:num w:numId="13">
    <w:abstractNumId w:val="7"/>
  </w:num>
  <w:num w:numId="14">
    <w:abstractNumId w:val="17"/>
  </w:num>
  <w:num w:numId="15">
    <w:abstractNumId w:val="12"/>
  </w:num>
  <w:num w:numId="16">
    <w:abstractNumId w:val="9"/>
  </w:num>
  <w:num w:numId="17">
    <w:abstractNumId w:val="15"/>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CDB"/>
    <w:rsid w:val="00022EAA"/>
    <w:rsid w:val="00107CDB"/>
    <w:rsid w:val="00117350"/>
    <w:rsid w:val="001317F7"/>
    <w:rsid w:val="00136B4B"/>
    <w:rsid w:val="001729C3"/>
    <w:rsid w:val="001A0314"/>
    <w:rsid w:val="001D333C"/>
    <w:rsid w:val="001D4143"/>
    <w:rsid w:val="002109E4"/>
    <w:rsid w:val="0024106E"/>
    <w:rsid w:val="003078EA"/>
    <w:rsid w:val="0033128A"/>
    <w:rsid w:val="00376E02"/>
    <w:rsid w:val="00392DA5"/>
    <w:rsid w:val="003977A7"/>
    <w:rsid w:val="003D107A"/>
    <w:rsid w:val="004252C7"/>
    <w:rsid w:val="00442C06"/>
    <w:rsid w:val="00475CB0"/>
    <w:rsid w:val="0049110D"/>
    <w:rsid w:val="004970E6"/>
    <w:rsid w:val="004A1F21"/>
    <w:rsid w:val="004F61A5"/>
    <w:rsid w:val="005067BB"/>
    <w:rsid w:val="005117CA"/>
    <w:rsid w:val="00527831"/>
    <w:rsid w:val="005C26BB"/>
    <w:rsid w:val="006559A7"/>
    <w:rsid w:val="006A2AE9"/>
    <w:rsid w:val="006B502E"/>
    <w:rsid w:val="006C73CA"/>
    <w:rsid w:val="007254EE"/>
    <w:rsid w:val="00754F37"/>
    <w:rsid w:val="0076498F"/>
    <w:rsid w:val="00765E67"/>
    <w:rsid w:val="008472D7"/>
    <w:rsid w:val="00857247"/>
    <w:rsid w:val="0087139A"/>
    <w:rsid w:val="00886675"/>
    <w:rsid w:val="008C0A7F"/>
    <w:rsid w:val="008D2043"/>
    <w:rsid w:val="00974AC1"/>
    <w:rsid w:val="009A0089"/>
    <w:rsid w:val="00A253FB"/>
    <w:rsid w:val="00B23964"/>
    <w:rsid w:val="00B47841"/>
    <w:rsid w:val="00B9719A"/>
    <w:rsid w:val="00BC5A09"/>
    <w:rsid w:val="00C36116"/>
    <w:rsid w:val="00C400A6"/>
    <w:rsid w:val="00CA6494"/>
    <w:rsid w:val="00D31723"/>
    <w:rsid w:val="00D36868"/>
    <w:rsid w:val="00E437C5"/>
    <w:rsid w:val="00E63209"/>
    <w:rsid w:val="00E6554C"/>
    <w:rsid w:val="00EE03AA"/>
    <w:rsid w:val="00F103BF"/>
    <w:rsid w:val="00F113F8"/>
    <w:rsid w:val="00F4245B"/>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254E1A15-B700-4004-A3F9-7B303A9C6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1z4">
    <w:name w:val="WW8Num1z4"/>
    <w:rPr>
      <w:rFonts w:cs="Times New Roman"/>
    </w:rPr>
  </w:style>
  <w:style w:type="character" w:customStyle="1" w:styleId="WW-Absatz-Standardschriftart1111111">
    <w:name w:val="WW-Absatz-Standardschriftart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basedOn w:val="DefaultParagraphFont"/>
    <w:uiPriority w:val="99"/>
    <w:unhideWhenUsed/>
    <w:rsid w:val="003977A7"/>
    <w:rPr>
      <w:color w:val="0563C1" w:themeColor="hyperlink"/>
      <w:u w:val="single"/>
    </w:rPr>
  </w:style>
  <w:style w:type="table" w:styleId="TableGrid">
    <w:name w:val="Table Grid"/>
    <w:basedOn w:val="TableNormal"/>
    <w:uiPriority w:val="39"/>
    <w:rsid w:val="008866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6498F"/>
  </w:style>
  <w:style w:type="character" w:customStyle="1" w:styleId="FootnoteTextChar">
    <w:name w:val="Footnote Text Char"/>
    <w:basedOn w:val="DefaultParagraphFont"/>
    <w:link w:val="FootnoteText"/>
    <w:uiPriority w:val="99"/>
    <w:semiHidden/>
    <w:rsid w:val="0076498F"/>
    <w:rPr>
      <w:rFonts w:eastAsia="SimSun"/>
      <w:lang w:eastAsia="zh-CN"/>
    </w:rPr>
  </w:style>
  <w:style w:type="character" w:styleId="FootnoteReference">
    <w:name w:val="footnote reference"/>
    <w:basedOn w:val="DefaultParagraphFont"/>
    <w:uiPriority w:val="99"/>
    <w:semiHidden/>
    <w:unhideWhenUsed/>
    <w:rsid w:val="007649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366377">
      <w:bodyDiv w:val="1"/>
      <w:marLeft w:val="0"/>
      <w:marRight w:val="0"/>
      <w:marTop w:val="0"/>
      <w:marBottom w:val="0"/>
      <w:divBdr>
        <w:top w:val="none" w:sz="0" w:space="0" w:color="auto"/>
        <w:left w:val="none" w:sz="0" w:space="0" w:color="auto"/>
        <w:bottom w:val="none" w:sz="0" w:space="0" w:color="auto"/>
        <w:right w:val="none" w:sz="0" w:space="0" w:color="auto"/>
      </w:divBdr>
      <w:divsChild>
        <w:div w:id="82124235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5.wmf"/><Relationship Id="rId21" Type="http://schemas.openxmlformats.org/officeDocument/2006/relationships/image" Target="media/image14.png"/><Relationship Id="rId34" Type="http://schemas.openxmlformats.org/officeDocument/2006/relationships/oleObject" Target="embeddings/oleObject3.bin"/><Relationship Id="rId42" Type="http://schemas.openxmlformats.org/officeDocument/2006/relationships/oleObject" Target="embeddings/oleObject7.bin"/><Relationship Id="rId47" Type="http://schemas.openxmlformats.org/officeDocument/2006/relationships/image" Target="media/image29.png"/><Relationship Id="rId50" Type="http://schemas.openxmlformats.org/officeDocument/2006/relationships/image" Target="media/image31.wmf"/><Relationship Id="rId55" Type="http://schemas.openxmlformats.org/officeDocument/2006/relationships/oleObject" Target="embeddings/oleObject13.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wmf"/><Relationship Id="rId41" Type="http://schemas.openxmlformats.org/officeDocument/2006/relationships/image" Target="media/image26.wmf"/><Relationship Id="rId54" Type="http://schemas.openxmlformats.org/officeDocument/2006/relationships/image" Target="media/image3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oleObject" Target="embeddings/oleObject2.bin"/><Relationship Id="rId37" Type="http://schemas.openxmlformats.org/officeDocument/2006/relationships/image" Target="media/image24.wmf"/><Relationship Id="rId40" Type="http://schemas.openxmlformats.org/officeDocument/2006/relationships/oleObject" Target="embeddings/oleObject6.bin"/><Relationship Id="rId45" Type="http://schemas.openxmlformats.org/officeDocument/2006/relationships/image" Target="media/image28.wmf"/><Relationship Id="rId53" Type="http://schemas.openxmlformats.org/officeDocument/2006/relationships/oleObject" Target="embeddings/oleObject12.bin"/><Relationship Id="rId58" Type="http://schemas.openxmlformats.org/officeDocument/2006/relationships/hyperlink" Target="http://yann.lecun.com/exdb/mnis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oleObject" Target="embeddings/oleObject4.bin"/><Relationship Id="rId49" Type="http://schemas.openxmlformats.org/officeDocument/2006/relationships/oleObject" Target="embeddings/oleObject10.bin"/><Relationship Id="rId57" Type="http://schemas.openxmlformats.org/officeDocument/2006/relationships/image" Target="media/image35.png"/><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wmf"/><Relationship Id="rId44" Type="http://schemas.openxmlformats.org/officeDocument/2006/relationships/oleObject" Target="embeddings/oleObject8.bin"/><Relationship Id="rId52" Type="http://schemas.openxmlformats.org/officeDocument/2006/relationships/image" Target="media/image32.w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oleObject" Target="embeddings/oleObject1.bin"/><Relationship Id="rId35" Type="http://schemas.openxmlformats.org/officeDocument/2006/relationships/image" Target="media/image23.wmf"/><Relationship Id="rId43" Type="http://schemas.openxmlformats.org/officeDocument/2006/relationships/image" Target="media/image27.wmf"/><Relationship Id="rId48" Type="http://schemas.openxmlformats.org/officeDocument/2006/relationships/image" Target="media/image30.wmf"/><Relationship Id="rId56" Type="http://schemas.openxmlformats.org/officeDocument/2006/relationships/image" Target="media/image34.png"/><Relationship Id="rId8" Type="http://schemas.openxmlformats.org/officeDocument/2006/relationships/image" Target="media/image1.png"/><Relationship Id="rId51" Type="http://schemas.openxmlformats.org/officeDocument/2006/relationships/oleObject" Target="embeddings/oleObject11.bin"/><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2.wmf"/><Relationship Id="rId38" Type="http://schemas.openxmlformats.org/officeDocument/2006/relationships/oleObject" Target="embeddings/oleObject5.bin"/><Relationship Id="rId46" Type="http://schemas.openxmlformats.org/officeDocument/2006/relationships/oleObject" Target="embeddings/oleObject9.bin"/><Relationship Id="rId59" Type="http://schemas.openxmlformats.org/officeDocument/2006/relationships/hyperlink" Target="http://cis.jhu.edu/~sachin/digit/dig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A513A-A6EE-4DA5-A929-1B40B67D0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Pages>
  <Words>2804</Words>
  <Characters>15985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18752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User1</cp:lastModifiedBy>
  <cp:revision>28</cp:revision>
  <cp:lastPrinted>2017-04-28T02:54:00Z</cp:lastPrinted>
  <dcterms:created xsi:type="dcterms:W3CDTF">2017-04-26T00:06:00Z</dcterms:created>
  <dcterms:modified xsi:type="dcterms:W3CDTF">2017-04-28T02:54:00Z</dcterms:modified>
</cp:coreProperties>
</file>